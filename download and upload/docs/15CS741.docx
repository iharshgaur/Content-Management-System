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3"/>
        <w:ind w:left="2444" w:right="2466"/>
      </w:pPr>
      <w:r>
        <w:pict>
          <v:group style="position:absolute;margin-left:64.774pt;margin-top:71.71pt;width:464.84pt;height:694.06pt;mso-position-horizontal-relative:page;mso-position-vertical-relative:page;z-index:-695" coordorigin="1295,1434" coordsize="9297,13881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32;top:1439;width:0;height:13858" coordorigin="1332,1439" coordsize="0,13858" path="m1332,1439l1332,15297e" filled="f" stroked="t" strokeweight="0.47992pt" strokecolor="#000000">
              <v:path arrowok="t"/>
            </v:shape>
            <v:shape style="position:absolute;left:10574;top:1439;width:0;height:13858" coordorigin="10574,1439" coordsize="0,13858" path="m10574,1439l10574,15297e" filled="f" stroked="t" strokeweight="0.48pt" strokecolor="#000000">
              <v:path arrowok="t"/>
            </v:shape>
            <v:shape style="position:absolute;left:1320;top:2559;width:3812;height:0" coordorigin="1320,2559" coordsize="3812,0" path="m1320,2559l5132,2559e" filled="f" stroked="t" strokeweight="1.05999pt" strokecolor="#000000">
              <v:path arrowok="t"/>
            </v:shape>
            <v:shape style="position:absolute;left:5151;top:2559;width:1820;height:0" coordorigin="5151,2559" coordsize="1820,0" path="m5151,2559l6971,2559e" filled="f" stroked="t" strokeweight="1.05999pt" strokecolor="#000000">
              <v:path arrowok="t"/>
            </v:shape>
            <v:shape style="position:absolute;left:6990;top:2559;width:2002;height:0" coordorigin="6990,2559" coordsize="2002,0" path="m6990,2559l8992,2559e" filled="f" stroked="t" strokeweight="1.05999pt" strokecolor="#000000">
              <v:path arrowok="t"/>
            </v:shape>
            <v:shape style="position:absolute;left:9012;top:2559;width:410;height:0" coordorigin="9012,2559" coordsize="410,0" path="m9012,2559l9422,2559e" filled="f" stroked="t" strokeweight="1.05999pt" strokecolor="#000000">
              <v:path arrowok="t"/>
            </v:shape>
            <v:shape style="position:absolute;left:9422;top:2559;width:19;height:0" coordorigin="9422,2559" coordsize="19,0" path="m9422,2559l9441,2559e" filled="f" stroked="t" strokeweight="1.05999pt" strokecolor="#000000">
              <v:path arrowok="t"/>
            </v:shape>
            <v:shape style="position:absolute;left:9441;top:2559;width:1140;height:0" coordorigin="9441,2559" coordsize="1140,0" path="m9441,2559l10582,2559e" filled="f" stroked="t" strokeweight="1.05999pt" strokecolor="#000000">
              <v:path arrowok="t"/>
            </v:shape>
            <v:shape style="position:absolute;left:1320;top:2907;width:3812;height:0" coordorigin="1320,2907" coordsize="3812,0" path="m1320,2907l5132,2907e" filled="f" stroked="t" strokeweight="1.06001pt" strokecolor="#000000">
              <v:path arrowok="t"/>
            </v:shape>
            <v:shape style="position:absolute;left:5151;top:2907;width:1820;height:0" coordorigin="5151,2907" coordsize="1820,0" path="m5151,2907l6971,2907e" filled="f" stroked="t" strokeweight="1.06001pt" strokecolor="#000000">
              <v:path arrowok="t"/>
            </v:shape>
            <v:shape style="position:absolute;left:6990;top:2907;width:2002;height:0" coordorigin="6990,2907" coordsize="2002,0" path="m6990,2907l8992,2907e" filled="f" stroked="t" strokeweight="1.06001pt" strokecolor="#000000">
              <v:path arrowok="t"/>
            </v:shape>
            <v:shape style="position:absolute;left:9012;top:2907;width:410;height:0" coordorigin="9012,2907" coordsize="410,0" path="m9012,2907l9422,2907e" filled="f" stroked="t" strokeweight="1.06001pt" strokecolor="#000000">
              <v:path arrowok="t"/>
            </v:shape>
            <v:shape style="position:absolute;left:9422;top:2907;width:19;height:0" coordorigin="9422,2907" coordsize="19,0" path="m9422,2907l9441,2907e" filled="f" stroked="t" strokeweight="1.06001pt" strokecolor="#000000">
              <v:path arrowok="t"/>
            </v:shape>
            <v:shape style="position:absolute;left:9441;top:2907;width:1140;height:0" coordorigin="9441,2907" coordsize="1140,0" path="m9441,2907l10582,2907e" filled="f" stroked="t" strokeweight="1.06001pt" strokecolor="#000000">
              <v:path arrowok="t"/>
            </v:shape>
            <v:shape style="position:absolute;left:1320;top:3190;width:3812;height:0" coordorigin="1320,3190" coordsize="3812,0" path="m1320,3190l5132,3190e" filled="f" stroked="t" strokeweight="1.06001pt" strokecolor="#000000">
              <v:path arrowok="t"/>
            </v:shape>
            <v:shape style="position:absolute;left:5151;top:3190;width:1820;height:0" coordorigin="5151,3190" coordsize="1820,0" path="m5151,3190l6971,3190e" filled="f" stroked="t" strokeweight="1.06001pt" strokecolor="#000000">
              <v:path arrowok="t"/>
            </v:shape>
            <v:shape style="position:absolute;left:6990;top:3190;width:2002;height:0" coordorigin="6990,3190" coordsize="2002,0" path="m6990,3190l8992,3190e" filled="f" stroked="t" strokeweight="1.06001pt" strokecolor="#000000">
              <v:path arrowok="t"/>
            </v:shape>
            <v:shape style="position:absolute;left:9012;top:3190;width:410;height:0" coordorigin="9012,3190" coordsize="410,0" path="m9012,3190l9422,3190e" filled="f" stroked="t" strokeweight="1.06001pt" strokecolor="#000000">
              <v:path arrowok="t"/>
            </v:shape>
            <v:shape style="position:absolute;left:9422;top:3190;width:19;height:0" coordorigin="9422,3190" coordsize="19,0" path="m9422,3190l9441,3190e" filled="f" stroked="t" strokeweight="1.06001pt" strokecolor="#000000">
              <v:path arrowok="t"/>
            </v:shape>
            <v:shape style="position:absolute;left:9441;top:3190;width:1140;height:0" coordorigin="9441,3190" coordsize="1140,0" path="m9441,3190l10582,3190e" filled="f" stroked="t" strokeweight="1.06001pt" strokecolor="#000000">
              <v:path arrowok="t"/>
            </v:shape>
            <v:shape style="position:absolute;left:5151;top:2549;width:0;height:943" coordorigin="5151,2549" coordsize="0,943" path="m5151,2549l5151,3492e" filled="f" stroked="t" strokeweight="1.05999pt" strokecolor="#000000">
              <v:path arrowok="t"/>
            </v:shape>
            <v:shape style="position:absolute;left:6990;top:2549;width:0;height:943" coordorigin="6990,2549" coordsize="0,943" path="m6990,2549l6990,3492e" filled="f" stroked="t" strokeweight="1.05999pt" strokecolor="#000000">
              <v:path arrowok="t"/>
            </v:shape>
            <v:shape style="position:absolute;left:9011;top:2549;width:0;height:943" coordorigin="9011,2549" coordsize="0,943" path="m9011,2549l9011,3492e" filled="f" stroked="t" strokeweight="1.05999pt" strokecolor="#000000">
              <v:path arrowok="t"/>
            </v:shape>
            <v:shape style="position:absolute;left:1320;top:3483;width:3812;height:0" coordorigin="1320,3483" coordsize="3812,0" path="m1320,3483l5132,3483e" filled="f" stroked="t" strokeweight="1.06001pt" strokecolor="#000000">
              <v:path arrowok="t"/>
            </v:shape>
            <v:shape style="position:absolute;left:9422;top:3483;width:19;height:0" coordorigin="9422,3483" coordsize="19,0" path="m9422,3483l9441,3483e" filled="f" stroked="t" strokeweight="1.06001pt" strokecolor="#000000">
              <v:path arrowok="t"/>
            </v:shape>
            <v:shape style="position:absolute;left:9441;top:3483;width:1140;height:0" coordorigin="9441,3483" coordsize="1140,0" path="m9441,3483l10582,3483e" filled="f" stroked="t" strokeweight="1.06001pt" strokecolor="#000000">
              <v:path arrowok="t"/>
            </v:shape>
            <v:shape style="position:absolute;left:1320;top:3780;width:3821;height:0" coordorigin="1320,3780" coordsize="3821,0" path="m1320,3780l5142,3780e" filled="f" stroked="t" strokeweight="1.05999pt" strokecolor="#000000">
              <v:path arrowok="t"/>
            </v:shape>
            <v:shape style="position:absolute;left:5142;top:3780;width:19;height:0" coordorigin="5142,3780" coordsize="19,0" path="m5142,3780l5161,3780e" filled="f" stroked="t" strokeweight="1.05999pt" strokecolor="#000000">
              <v:path arrowok="t"/>
            </v:shape>
            <v:shape style="position:absolute;left:5161;top:3780;width:1820;height:0" coordorigin="5161,3780" coordsize="1820,0" path="m5161,3780l6981,3780e" filled="f" stroked="t" strokeweight="1.05999pt" strokecolor="#000000">
              <v:path arrowok="t"/>
            </v:shape>
            <v:shape style="position:absolute;left:6981;top:3780;width:19;height:0" coordorigin="6981,3780" coordsize="19,0" path="m6981,3780l7000,3780e" filled="f" stroked="t" strokeweight="1.05999pt" strokecolor="#000000">
              <v:path arrowok="t"/>
            </v:shape>
            <v:shape style="position:absolute;left:7000;top:3780;width:2002;height:0" coordorigin="7000,3780" coordsize="2002,0" path="m7000,3780l9002,3780e" filled="f" stroked="t" strokeweight="1.05999pt" strokecolor="#000000">
              <v:path arrowok="t"/>
            </v:shape>
            <v:shape style="position:absolute;left:9002;top:3780;width:19;height:0" coordorigin="9002,3780" coordsize="19,0" path="m9002,3780l9021,3780e" filled="f" stroked="t" strokeweight="1.05999pt" strokecolor="#000000">
              <v:path arrowok="t"/>
            </v:shape>
            <v:shape style="position:absolute;left:9021;top:3780;width:401;height:0" coordorigin="9021,3780" coordsize="401,0" path="m9021,3780l9422,3780e" filled="f" stroked="t" strokeweight="1.05999pt" strokecolor="#000000">
              <v:path arrowok="t"/>
            </v:shape>
            <v:shape style="position:absolute;left:9422;top:3780;width:19;height:0" coordorigin="9422,3780" coordsize="19,0" path="m9422,3780l9441,3780e" filled="f" stroked="t" strokeweight="1.05999pt" strokecolor="#000000">
              <v:path arrowok="t"/>
            </v:shape>
            <v:shape style="position:absolute;left:9441;top:3780;width:1140;height:0" coordorigin="9441,3780" coordsize="1140,0" path="m9441,3780l10582,3780e" filled="f" stroked="t" strokeweight="1.05999pt" strokecolor="#000000">
              <v:path arrowok="t"/>
            </v:shape>
            <v:shape style="position:absolute;left:1320;top:4073;width:5660;height:0" coordorigin="1320,4073" coordsize="5660,0" path="m1320,4073l6981,4073e" filled="f" stroked="t" strokeweight="1.05999pt" strokecolor="#000000">
              <v:path arrowok="t"/>
            </v:shape>
            <v:shape style="position:absolute;left:6981;top:4073;width:19;height:0" coordorigin="6981,4073" coordsize="19,0" path="m6981,4073l7000,4073e" filled="f" stroked="t" strokeweight="1.05999pt" strokecolor="#000000">
              <v:path arrowok="t"/>
            </v:shape>
            <v:shape style="position:absolute;left:7000;top:4073;width:2002;height:0" coordorigin="7000,4073" coordsize="2002,0" path="m7000,4073l9002,4073e" filled="f" stroked="t" strokeweight="1.05999pt" strokecolor="#000000">
              <v:path arrowok="t"/>
            </v:shape>
            <v:shape style="position:absolute;left:9002;top:4073;width:19;height:0" coordorigin="9002,4073" coordsize="19,0" path="m9002,4073l9021,4073e" filled="f" stroked="t" strokeweight="1.05999pt" strokecolor="#000000">
              <v:path arrowok="t"/>
            </v:shape>
            <v:shape style="position:absolute;left:9021;top:4073;width:401;height:0" coordorigin="9021,4073" coordsize="401,0" path="m9021,4073l9422,4073e" filled="f" stroked="t" strokeweight="1.05999pt" strokecolor="#000000">
              <v:path arrowok="t"/>
            </v:shape>
            <v:shape style="position:absolute;left:9422;top:4073;width:19;height:0" coordorigin="9422,4073" coordsize="19,0" path="m9422,4073l9441,4073e" filled="f" stroked="t" strokeweight="1.05999pt" strokecolor="#000000">
              <v:path arrowok="t"/>
            </v:shape>
            <v:shape style="position:absolute;left:9441;top:4073;width:1140;height:0" coordorigin="9441,4073" coordsize="1140,0" path="m9441,4073l10582,4073e" filled="f" stroked="t" strokeweight="1.05999pt" strokecolor="#000000">
              <v:path arrowok="t"/>
            </v:shape>
            <v:shape style="position:absolute;left:1320;top:5262;width:3821;height:0" coordorigin="1320,5262" coordsize="3821,0" path="m1320,5262l5142,5262e" filled="f" stroked="t" strokeweight="1.05999pt" strokecolor="#000000">
              <v:path arrowok="t"/>
            </v:shape>
            <v:shape style="position:absolute;left:5142;top:5262;width:19;height:0" coordorigin="5142,5262" coordsize="19,0" path="m5142,5262l5161,5262e" filled="f" stroked="t" strokeweight="1.05999pt" strokecolor="#000000">
              <v:path arrowok="t"/>
            </v:shape>
            <v:shape style="position:absolute;left:9002;top:5262;width:19;height:0" coordorigin="9002,5262" coordsize="19,0" path="m9002,5262l9021,5262e" filled="f" stroked="t" strokeweight="1.05999pt" strokecolor="#000000">
              <v:path arrowok="t"/>
            </v:shape>
            <v:shape style="position:absolute;left:9021;top:5262;width:391;height:0" coordorigin="9021,5262" coordsize="391,0" path="m9021,5262l9412,5262e" filled="f" stroked="t" strokeweight="1.05999pt" strokecolor="#000000">
              <v:path arrowok="t"/>
            </v:shape>
            <v:shape style="position:absolute;left:9451;top:5262;width:1131;height:0" coordorigin="9451,5262" coordsize="1131,0" path="m9451,5262l10582,5262e" filled="f" stroked="t" strokeweight="1.05999pt" strokecolor="#000000">
              <v:path arrowok="t"/>
            </v:shape>
            <v:shape style="position:absolute;left:1320;top:5821;width:3821;height:0" coordorigin="1320,5821" coordsize="3821,0" path="m1320,5821l5142,5821e" filled="f" stroked="t" strokeweight="1.06002pt" strokecolor="#000000">
              <v:path arrowok="t"/>
            </v:shape>
            <v:shape style="position:absolute;left:5142;top:5821;width:19;height:0" coordorigin="5142,5821" coordsize="19,0" path="m5142,5821l5161,5821e" filled="f" stroked="t" strokeweight="1.06002pt" strokecolor="#000000">
              <v:path arrowok="t"/>
            </v:shape>
            <v:shape style="position:absolute;left:5161;top:5821;width:1820;height:0" coordorigin="5161,5821" coordsize="1820,0" path="m5161,5821l6981,5821e" filled="f" stroked="t" strokeweight="1.06002pt" strokecolor="#000000">
              <v:path arrowok="t"/>
            </v:shape>
            <v:shape style="position:absolute;left:6981;top:5821;width:19;height:0" coordorigin="6981,5821" coordsize="19,0" path="m6981,5821l7000,5821e" filled="f" stroked="t" strokeweight="1.06002pt" strokecolor="#000000">
              <v:path arrowok="t"/>
            </v:shape>
            <v:shape style="position:absolute;left:7000;top:5821;width:2002;height:0" coordorigin="7000,5821" coordsize="2002,0" path="m7000,5821l9002,5821e" filled="f" stroked="t" strokeweight="1.06002pt" strokecolor="#000000">
              <v:path arrowok="t"/>
            </v:shape>
            <v:shape style="position:absolute;left:9002;top:5821;width:19;height:0" coordorigin="9002,5821" coordsize="19,0" path="m9002,5821l9021,5821e" filled="f" stroked="t" strokeweight="1.06002pt" strokecolor="#000000">
              <v:path arrowok="t"/>
            </v:shape>
            <v:shape style="position:absolute;left:9412;top:5821;width:19;height:0" coordorigin="9412,5821" coordsize="19,0" path="m9412,5821l9432,5821e" filled="f" stroked="t" strokeweight="1.06002pt" strokecolor="#000000">
              <v:path arrowok="t"/>
            </v:shape>
            <v:shape style="position:absolute;left:9432;top:5821;width:1150;height:0" coordorigin="9432,5821" coordsize="1150,0" path="m9432,5821l10582,5821e" filled="f" stroked="t" strokeweight="1.06002pt" strokecolor="#000000">
              <v:path arrowok="t"/>
            </v:shape>
            <v:shape style="position:absolute;left:9434;top:5252;width:0;height:1690" coordorigin="9434,5252" coordsize="0,1690" path="m9434,5252l9434,6942e" filled="f" stroked="t" strokeweight="1.06002pt" strokecolor="#000000">
              <v:path arrowok="t"/>
            </v:shape>
            <v:shape style="position:absolute;left:1320;top:6932;width:3821;height:0" coordorigin="1320,6932" coordsize="3821,0" path="m1320,6932l5142,6932e" filled="f" stroked="t" strokeweight="1.06002pt" strokecolor="#000000">
              <v:path arrowok="t"/>
            </v:shape>
            <v:shape style="position:absolute;left:5142;top:6932;width:19;height:0" coordorigin="5142,6932" coordsize="19,0" path="m5142,6932l5161,6932e" filled="f" stroked="t" strokeweight="1.06002pt" strokecolor="#000000">
              <v:path arrowok="t"/>
            </v:shape>
            <v:shape style="position:absolute;left:6981;top:6932;width:19;height:0" coordorigin="6981,6932" coordsize="19,0" path="m6981,6932l7000,6932e" filled="f" stroked="t" strokeweight="1.06002pt" strokecolor="#000000">
              <v:path arrowok="t"/>
            </v:shape>
            <v:shape style="position:absolute;left:7000;top:6932;width:2002;height:0" coordorigin="7000,6932" coordsize="2002,0" path="m7000,6932l9002,6932e" filled="f" stroked="t" strokeweight="1.06002pt" strokecolor="#000000">
              <v:path arrowok="t"/>
            </v:shape>
            <v:shape style="position:absolute;left:9002;top:6932;width:19;height:0" coordorigin="9002,6932" coordsize="19,0" path="m9002,6932l9021,6932e" filled="f" stroked="t" strokeweight="1.06002pt" strokecolor="#000000">
              <v:path arrowok="t"/>
            </v:shape>
            <v:shape style="position:absolute;left:9021;top:6932;width:391;height:0" coordorigin="9021,6932" coordsize="391,0" path="m9021,6932l9412,6932e" filled="f" stroked="t" strokeweight="1.06002pt" strokecolor="#000000">
              <v:path arrowok="t"/>
            </v:shape>
            <v:shape style="position:absolute;left:9451;top:6932;width:1131;height:0" coordorigin="9451,6932" coordsize="1131,0" path="m9451,6932l10582,6932e" filled="f" stroked="t" strokeweight="1.06002pt" strokecolor="#000000">
              <v:path arrowok="t"/>
            </v:shape>
            <v:shape style="position:absolute;left:1320;top:7225;width:3821;height:0" coordorigin="1320,7225" coordsize="3821,0" path="m1320,7225l5142,7225e" filled="f" stroked="t" strokeweight="1.05999pt" strokecolor="#000000">
              <v:path arrowok="t"/>
            </v:shape>
            <v:shape style="position:absolute;left:5142;top:7225;width:19;height:0" coordorigin="5142,7225" coordsize="19,0" path="m5142,7225l5161,7225e" filled="f" stroked="t" strokeweight="1.05999pt" strokecolor="#000000">
              <v:path arrowok="t"/>
            </v:shape>
            <v:shape style="position:absolute;left:5161;top:7225;width:1820;height:0" coordorigin="5161,7225" coordsize="1820,0" path="m5161,7225l6981,7225e" filled="f" stroked="t" strokeweight="1.05999pt" strokecolor="#000000">
              <v:path arrowok="t"/>
            </v:shape>
            <v:shape style="position:absolute;left:6981;top:7225;width:19;height:0" coordorigin="6981,7225" coordsize="19,0" path="m6981,7225l7000,7225e" filled="f" stroked="t" strokeweight="1.05999pt" strokecolor="#000000">
              <v:path arrowok="t"/>
            </v:shape>
            <v:shape style="position:absolute;left:7000;top:7225;width:2002;height:0" coordorigin="7000,7225" coordsize="2002,0" path="m7000,7225l9002,7225e" filled="f" stroked="t" strokeweight="1.05999pt" strokecolor="#000000">
              <v:path arrowok="t"/>
            </v:shape>
            <v:shape style="position:absolute;left:9002;top:7225;width:19;height:0" coordorigin="9002,7225" coordsize="19,0" path="m9002,7225l9021,7225e" filled="f" stroked="t" strokeweight="1.05999pt" strokecolor="#000000">
              <v:path arrowok="t"/>
            </v:shape>
            <v:shape style="position:absolute;left:9021;top:7225;width:391;height:0" coordorigin="9021,7225" coordsize="391,0" path="m9021,7225l9412,7225e" filled="f" stroked="t" strokeweight="1.05999pt" strokecolor="#000000">
              <v:path arrowok="t"/>
            </v:shape>
            <v:shape style="position:absolute;left:9451;top:7225;width:1131;height:0" coordorigin="9451,7225" coordsize="1131,0" path="m9451,7225l10582,7225e" filled="f" stroked="t" strokeweight="1.05999pt" strokecolor="#000000">
              <v:path arrowok="t"/>
            </v:shape>
            <v:shape style="position:absolute;left:9434;top:7215;width:0;height:1133" coordorigin="9434,7215" coordsize="0,1133" path="m9434,7215l9434,8349e" filled="f" stroked="t" strokeweight="1.06002pt" strokecolor="#000000">
              <v:path arrowok="t"/>
            </v:shape>
            <v:shape style="position:absolute;left:1320;top:8339;width:3821;height:0" coordorigin="1320,8339" coordsize="3821,0" path="m1320,8339l5142,8339e" filled="f" stroked="t" strokeweight="1.05999pt" strokecolor="#000000">
              <v:path arrowok="t"/>
            </v:shape>
            <v:shape style="position:absolute;left:5142;top:8339;width:19;height:0" coordorigin="5142,8339" coordsize="19,0" path="m5142,8339l5161,8339e" filled="f" stroked="t" strokeweight="1.05999pt" strokecolor="#000000">
              <v:path arrowok="t"/>
            </v:shape>
            <v:shape style="position:absolute;left:5161;top:8339;width:1820;height:0" coordorigin="5161,8339" coordsize="1820,0" path="m5161,8339l6981,8339e" filled="f" stroked="t" strokeweight="1.05999pt" strokecolor="#000000">
              <v:path arrowok="t"/>
            </v:shape>
            <v:shape style="position:absolute;left:6981;top:8339;width:19;height:0" coordorigin="6981,8339" coordsize="19,0" path="m6981,8339l7000,8339e" filled="f" stroked="t" strokeweight="1.05999pt" strokecolor="#000000">
              <v:path arrowok="t"/>
            </v:shape>
            <v:shape style="position:absolute;left:9451;top:8339;width:1131;height:0" coordorigin="9451,8339" coordsize="1131,0" path="m9451,8339l10582,8339e" filled="f" stroked="t" strokeweight="1.05999pt" strokecolor="#000000">
              <v:path arrowok="t"/>
            </v:shape>
            <v:shape style="position:absolute;left:1320;top:8632;width:3821;height:0" coordorigin="1320,8632" coordsize="3821,0" path="m1320,8632l5142,8632e" filled="f" stroked="t" strokeweight="1.05999pt" strokecolor="#000000">
              <v:path arrowok="t"/>
            </v:shape>
            <v:shape style="position:absolute;left:5142;top:8632;width:19;height:0" coordorigin="5142,8632" coordsize="19,0" path="m5142,8632l5161,8632e" filled="f" stroked="t" strokeweight="1.05999pt" strokecolor="#000000">
              <v:path arrowok="t"/>
            </v:shape>
            <v:shape style="position:absolute;left:5161;top:8632;width:1820;height:0" coordorigin="5161,8632" coordsize="1820,0" path="m5161,8632l6981,8632e" filled="f" stroked="t" strokeweight="1.05999pt" strokecolor="#000000">
              <v:path arrowok="t"/>
            </v:shape>
            <v:shape style="position:absolute;left:6981;top:8632;width:19;height:0" coordorigin="6981,8632" coordsize="19,0" path="m6981,8632l7000,8632e" filled="f" stroked="t" strokeweight="1.05999pt" strokecolor="#000000">
              <v:path arrowok="t"/>
            </v:shape>
            <v:shape style="position:absolute;left:7000;top:8632;width:2002;height:0" coordorigin="7000,8632" coordsize="2002,0" path="m7000,8632l9002,8632e" filled="f" stroked="t" strokeweight="1.05999pt" strokecolor="#000000">
              <v:path arrowok="t"/>
            </v:shape>
            <v:shape style="position:absolute;left:9002;top:8632;width:19;height:0" coordorigin="9002,8632" coordsize="19,0" path="m9002,8632l9021,8632e" filled="f" stroked="t" strokeweight="1.05999pt" strokecolor="#000000">
              <v:path arrowok="t"/>
            </v:shape>
            <v:shape style="position:absolute;left:9021;top:8632;width:391;height:0" coordorigin="9021,8632" coordsize="391,0" path="m9021,8632l9412,8632e" filled="f" stroked="t" strokeweight="1.05999pt" strokecolor="#000000">
              <v:path arrowok="t"/>
            </v:shape>
            <v:shape style="position:absolute;left:9451;top:8632;width:1131;height:0" coordorigin="9451,8632" coordsize="1131,0" path="m9451,8632l10582,8632e" filled="f" stroked="t" strokeweight="1.05999pt" strokecolor="#000000">
              <v:path arrowok="t"/>
            </v:shape>
            <v:shape style="position:absolute;left:9434;top:8622;width:0;height:2789" coordorigin="9434,8622" coordsize="0,2789" path="m9434,8622l9434,11411e" filled="f" stroked="t" strokeweight="1.06002pt" strokecolor="#000000">
              <v:path arrowok="t"/>
            </v:shape>
            <v:shape style="position:absolute;left:1320;top:11401;width:3821;height:0" coordorigin="1320,11401" coordsize="3821,0" path="m1320,11401l5142,11401e" filled="f" stroked="t" strokeweight="1.06002pt" strokecolor="#000000">
              <v:path arrowok="t"/>
            </v:shape>
            <v:shape style="position:absolute;left:5142;top:11401;width:19;height:0" coordorigin="5142,11401" coordsize="19,0" path="m5142,11401l5161,11401e" filled="f" stroked="t" strokeweight="1.06002pt" strokecolor="#000000">
              <v:path arrowok="t"/>
            </v:shape>
            <v:shape style="position:absolute;left:5161;top:11401;width:1820;height:0" coordorigin="5161,11401" coordsize="1820,0" path="m5161,11401l6981,11401e" filled="f" stroked="t" strokeweight="1.06002pt" strokecolor="#000000">
              <v:path arrowok="t"/>
            </v:shape>
            <v:shape style="position:absolute;left:6981;top:11401;width:19;height:0" coordorigin="6981,11401" coordsize="19,0" path="m6981,11401l7000,11401e" filled="f" stroked="t" strokeweight="1.06002pt" strokecolor="#000000">
              <v:path arrowok="t"/>
            </v:shape>
            <v:shape style="position:absolute;left:9002;top:11401;width:19;height:0" coordorigin="9002,11401" coordsize="19,0" path="m9002,11401l9021,11401e" filled="f" stroked="t" strokeweight="1.06002pt" strokecolor="#000000">
              <v:path arrowok="t"/>
            </v:shape>
            <v:shape style="position:absolute;left:9021;top:11401;width:391;height:0" coordorigin="9021,11401" coordsize="391,0" path="m9021,11401l9412,11401e" filled="f" stroked="t" strokeweight="1.06002pt" strokecolor="#000000">
              <v:path arrowok="t"/>
            </v:shape>
            <v:shape style="position:absolute;left:9451;top:11401;width:1131;height:0" coordorigin="9451,11401" coordsize="1131,0" path="m9451,11401l10582,11401e" filled="f" stroked="t" strokeweight="1.06002pt" strokecolor="#000000">
              <v:path arrowok="t"/>
            </v:shape>
            <v:shape style="position:absolute;left:1320;top:11695;width:3821;height:0" coordorigin="1320,11695" coordsize="3821,0" path="m1320,11695l5142,11695e" filled="f" stroked="t" strokeweight="1.06002pt" strokecolor="#000000">
              <v:path arrowok="t"/>
            </v:shape>
            <v:shape style="position:absolute;left:5142;top:11695;width:19;height:0" coordorigin="5142,11695" coordsize="19,0" path="m5142,11695l5161,11695e" filled="f" stroked="t" strokeweight="1.06002pt" strokecolor="#000000">
              <v:path arrowok="t"/>
            </v:shape>
            <v:shape style="position:absolute;left:5161;top:11695;width:1820;height:0" coordorigin="5161,11695" coordsize="1820,0" path="m5161,11695l6981,11695e" filled="f" stroked="t" strokeweight="1.06002pt" strokecolor="#000000">
              <v:path arrowok="t"/>
            </v:shape>
            <v:shape style="position:absolute;left:6981;top:11695;width:19;height:0" coordorigin="6981,11695" coordsize="19,0" path="m6981,11695l7000,11695e" filled="f" stroked="t" strokeweight="1.06002pt" strokecolor="#000000">
              <v:path arrowok="t"/>
            </v:shape>
            <v:shape style="position:absolute;left:7000;top:11695;width:2002;height:0" coordorigin="7000,11695" coordsize="2002,0" path="m7000,11695l9002,11695e" filled="f" stroked="t" strokeweight="1.06002pt" strokecolor="#000000">
              <v:path arrowok="t"/>
            </v:shape>
            <v:shape style="position:absolute;left:9002;top:11695;width:19;height:0" coordorigin="9002,11695" coordsize="19,0" path="m9002,11695l9021,11695e" filled="f" stroked="t" strokeweight="1.06002pt" strokecolor="#000000">
              <v:path arrowok="t"/>
            </v:shape>
            <v:shape style="position:absolute;left:9021;top:11695;width:391;height:0" coordorigin="9021,11695" coordsize="391,0" path="m9021,11695l9412,11695e" filled="f" stroked="t" strokeweight="1.06002pt" strokecolor="#000000">
              <v:path arrowok="t"/>
            </v:shape>
            <v:shape style="position:absolute;left:9451;top:11695;width:1131;height:0" coordorigin="9451,11695" coordsize="1131,0" path="m9451,11695l10582,11695e" filled="f" stroked="t" strokeweight="1.06002pt" strokecolor="#000000">
              <v:path arrowok="t"/>
            </v:shape>
            <v:shape style="position:absolute;left:1306;top:15295;width:7696;height:0" coordorigin="1306,15295" coordsize="7696,0" path="m1306,15295l9002,15295e" filled="f" stroked="t" strokeweight="1.05996pt" strokecolor="#000000">
              <v:path arrowok="t"/>
            </v:shape>
            <v:shape style="position:absolute;left:8988;top:15295;width:19;height:0" coordorigin="8988,15295" coordsize="19,0" path="m8988,15295l9007,15295e" filled="f" stroked="t" strokeweight="1.05996pt" strokecolor="#000000">
              <v:path arrowok="t"/>
            </v:shape>
            <v:shape style="position:absolute;left:9427;top:11685;width:0;height:3620" coordorigin="9427,11685" coordsize="0,3620" path="m9427,11685l9427,15305e" filled="f" stroked="t" strokeweight="1.06002pt" strokecolor="#000000">
              <v:path arrowok="t"/>
            </v:shape>
            <v:shape style="position:absolute;left:9432;top:15295;width:1150;height:0" coordorigin="9432,15295" coordsize="1150,0" path="m9432,15295l10582,15295e" filled="f" stroked="t" strokeweight="1.0599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NATURAL LANGUAGE PROCESSING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60"/>
        <w:ind w:left="1846" w:right="2089"/>
      </w:pPr>
      <w:r>
        <w:rPr>
          <w:rFonts w:cs="Times New Roman" w:hAnsi="Times New Roman" w:eastAsia="Times New Roman" w:ascii="Times New Roman"/>
          <w:b/>
          <w:sz w:val="23"/>
          <w:szCs w:val="23"/>
        </w:rPr>
        <w:t>[As per Choice Based Credit System (CBCS) scheme]</w:t>
      </w:r>
      <w:r>
        <w:rPr>
          <w:rFonts w:cs="Times New Roman" w:hAnsi="Times New Roman" w:eastAsia="Times New Roman" w:ascii="Times New Roman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11"/>
        <w:ind w:left="2220" w:right="2425"/>
      </w:pPr>
      <w:r>
        <w:rPr>
          <w:rFonts w:cs="Times New Roman" w:hAnsi="Times New Roman" w:eastAsia="Times New Roman" w:ascii="Times New Roman"/>
          <w:b/>
          <w:sz w:val="23"/>
          <w:szCs w:val="23"/>
        </w:rPr>
        <w:t>(Effective from the academic year 2016 -2017)</w:t>
      </w:r>
      <w:r>
        <w:rPr>
          <w:rFonts w:cs="Times New Roman" w:hAnsi="Times New Roman" w:eastAsia="Times New Roman" w:ascii="Times New Roman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1"/>
        <w:ind w:left="3622" w:right="363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SEMESTER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Subject Code                                          15CS741                IA Marks                   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Number of Lecture Hours/Week            3                             Exam Marks              80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Total Number of Lecture Hours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40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      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Ex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Hour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03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3805" w:right="381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CREDITS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objectives: </w:t>
      </w:r>
      <w:r>
        <w:rPr>
          <w:rFonts w:cs="Times New Roman" w:hAnsi="Times New Roman" w:eastAsia="Times New Roman" w:ascii="Times New Roman"/>
          <w:sz w:val="24"/>
          <w:szCs w:val="24"/>
        </w:rPr>
        <w:t>This course will enable students 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z w:val="24"/>
          <w:szCs w:val="24"/>
        </w:rPr>
        <w:t>Learn the techniques in natural language processing.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Be familiar with the natural language generation.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0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Be exposed to Text Mining.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620" w:val="left"/>
        </w:tabs>
        <w:jc w:val="center"/>
        <w:spacing w:before="6"/>
        <w:ind w:left="422" w:right="1539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z w:val="24"/>
          <w:szCs w:val="24"/>
        </w:rPr>
        <w:t>Understand the information retri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va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c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hniques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100"/>
      </w:pPr>
      <w:r>
        <w:pict>
          <v:group style="position:absolute;margin-left:349.03pt;margin-top:0.81313pt;width:0.95999pt;height:0pt;mso-position-horizontal-relative:page;mso-position-vertical-relative:paragraph;z-index:-694" coordorigin="6981,16" coordsize="19,0">
            <v:shape style="position:absolute;left:6981;top:16;width:19;height:0" coordorigin="6981,16" coordsize="19,0" path="m6981,16l7000,16e" filled="f" stroked="t" strokeweight="1.0599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1                                                                                                                    Teaching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  <w:ind w:right="416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     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 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Overview and language modeling: </w:t>
      </w:r>
      <w:r>
        <w:rPr>
          <w:rFonts w:cs="Times New Roman" w:hAnsi="Times New Roman" w:eastAsia="Times New Roman" w:ascii="Times New Roman"/>
          <w:sz w:val="24"/>
          <w:szCs w:val="24"/>
        </w:rPr>
        <w:t>Overview: Origins and challenges of NLP-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Language  and  Grammar-Processing  Indian  Languages-  NLP  Applications-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Information Retrieval. Language Modeling: Various Grammar- based Language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5640" w:val="left"/>
        </w:tabs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Models-Statistical Language Model.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Word level and syntactic analysis: </w:t>
      </w:r>
      <w:r>
        <w:rPr>
          <w:rFonts w:cs="Times New Roman" w:hAnsi="Times New Roman" w:eastAsia="Times New Roman" w:ascii="Times New Roman"/>
          <w:sz w:val="24"/>
          <w:szCs w:val="24"/>
        </w:rPr>
        <w:t>Word Level Analysis: Regular Expressions-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Finite-State  Automata-Morphological  Parsing-Spelling  Error  Detection  and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correction-Words and Word classes-Part-of Speech Tagging. Syntactic Analysis: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060" w:val="left"/>
        </w:tabs>
        <w:jc w:val="left"/>
        <w:spacing w:before="5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Context-free Grammar-Constituency- Parsing-Probabilist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ic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Par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sing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.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/>
      </w:pPr>
      <w:r>
        <w:pict>
          <v:group style="position:absolute;margin-left:450.1pt;margin-top:0.85313pt;width:0.95999pt;height:0pt;mso-position-horizontal-relative:page;mso-position-vertical-relative:paragraph;z-index:-693" coordorigin="9002,17" coordsize="19,0">
            <v:shape style="position:absolute;left:9002;top:17;width:19;height:0" coordorigin="9002,17" coordsize="19,0" path="m9002,17l9021,17e" filled="f" stroked="t" strokeweight="1.0599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Extracting  Relations  from  Text:  From  Word  Sequences  to  Dependency      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Paths: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Introduction, Subsequence Kernels for Relation Extraction, A Dependency-Path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Kernel for Relation Extraction and Experimental Evaluation.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237"/>
        <w:ind w:left="100" w:right="131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Mining Diagnostic Text Reports by Learning to Annotate Knowledge Roles: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Introduction, Domain Knowledge and Knowledge Roles, Frame Semantics and</w:t>
      </w:r>
      <w:r>
        <w:rPr>
          <w:rFonts w:cs="Times New Roman" w:hAnsi="Times New Roman" w:eastAsia="Times New Roman" w:ascii="Times New Roman"/>
          <w:sz w:val="24"/>
          <w:szCs w:val="24"/>
        </w:rPr>
        <w:t> Semantic Role Labeling, Learning to Annotate Cases with Knowledge Roles and</w:t>
      </w:r>
      <w:r>
        <w:rPr>
          <w:rFonts w:cs="Times New Roman" w:hAnsi="Times New Roman" w:eastAsia="Times New Roman" w:ascii="Times New Roman"/>
          <w:sz w:val="24"/>
          <w:szCs w:val="24"/>
        </w:rPr>
        <w:t> Evaluations.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660" w:val="left"/>
        </w:tabs>
        <w:jc w:val="left"/>
        <w:spacing w:lineRule="auto" w:line="252"/>
        <w:ind w:left="100" w:right="14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  Case  Study  in  Natural  Language  Based  Web  Search:  </w:t>
      </w:r>
      <w:r>
        <w:rPr>
          <w:rFonts w:cs="Times New Roman" w:hAnsi="Times New Roman" w:eastAsia="Times New Roman" w:ascii="Times New Roman"/>
          <w:sz w:val="24"/>
          <w:szCs w:val="24"/>
        </w:rPr>
        <w:t>InFact  System</w:t>
      </w:r>
      <w:r>
        <w:rPr>
          <w:rFonts w:cs="Times New Roman" w:hAnsi="Times New Roman" w:eastAsia="Times New Roman" w:ascii="Times New Roman"/>
          <w:sz w:val="24"/>
          <w:szCs w:val="24"/>
        </w:rPr>
        <w:t> Overview, The GlobalSecurity.org Experience.      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Evaluating Self-Explanations in iSTART: Word Matching, Latent Semantic     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00" w:right="1611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Analysis,  and  Topic  Models:  </w:t>
      </w:r>
      <w:r>
        <w:rPr>
          <w:rFonts w:cs="Times New Roman" w:hAnsi="Times New Roman" w:eastAsia="Times New Roman" w:ascii="Times New Roman"/>
          <w:sz w:val="24"/>
          <w:szCs w:val="24"/>
        </w:rPr>
        <w:t>Introduction,  iSTART:  Feedback  Systems,</w:t>
      </w:r>
      <w:r>
        <w:rPr>
          <w:rFonts w:cs="Times New Roman" w:hAnsi="Times New Roman" w:eastAsia="Times New Roman" w:ascii="Times New Roman"/>
          <w:sz w:val="24"/>
          <w:szCs w:val="24"/>
        </w:rPr>
        <w:t> iSTART: Evaluation of Feedback Systems,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 w:right="134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Textual Signatures: Identifying Text-Types Using Latent Semantic Analysis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to Measure the Cohesion of Text Structures: </w:t>
      </w:r>
      <w:r>
        <w:rPr>
          <w:rFonts w:cs="Times New Roman" w:hAnsi="Times New Roman" w:eastAsia="Times New Roman" w:ascii="Times New Roman"/>
          <w:sz w:val="24"/>
          <w:szCs w:val="24"/>
        </w:rPr>
        <w:t>Introduction, Cohesion, Coh-</w:t>
      </w:r>
      <w:r>
        <w:rPr>
          <w:rFonts w:cs="Times New Roman" w:hAnsi="Times New Roman" w:eastAsia="Times New Roman" w:ascii="Times New Roman"/>
          <w:sz w:val="24"/>
          <w:szCs w:val="24"/>
        </w:rPr>
        <w:t> Metrix, Approaches to Analyzing Texts, Latent Semantic Analysis, Predictions,</w:t>
      </w:r>
      <w:r>
        <w:rPr>
          <w:rFonts w:cs="Times New Roman" w:hAnsi="Times New Roman" w:eastAsia="Times New Roman" w:ascii="Times New Roman"/>
          <w:sz w:val="24"/>
          <w:szCs w:val="24"/>
        </w:rPr>
        <w:t> Results of Experiments.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00" w:right="1341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Automatic   Document   Separation:   A   Combination   of   Probabilistic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Classification  and  Finite-State  Sequence  Modeling:  </w:t>
      </w:r>
      <w:r>
        <w:rPr>
          <w:rFonts w:cs="Times New Roman" w:hAnsi="Times New Roman" w:eastAsia="Times New Roman" w:ascii="Times New Roman"/>
          <w:sz w:val="24"/>
          <w:szCs w:val="24"/>
        </w:rPr>
        <w:t>Introduction,  Related</w:t>
      </w:r>
      <w:r>
        <w:rPr>
          <w:rFonts w:cs="Times New Roman" w:hAnsi="Times New Roman" w:eastAsia="Times New Roman" w:ascii="Times New Roman"/>
          <w:sz w:val="24"/>
          <w:szCs w:val="24"/>
        </w:rPr>
        <w:t> Work, Data Preparation, Document Separation as a Sequence Mapping Problem,</w:t>
      </w:r>
      <w:r>
        <w:rPr>
          <w:rFonts w:cs="Times New Roman" w:hAnsi="Times New Roman" w:eastAsia="Times New Roman" w:ascii="Times New Roman"/>
          <w:sz w:val="24"/>
          <w:szCs w:val="24"/>
        </w:rPr>
        <w:t> Results.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Evolving Explanatory Novel Patterns for Semantically-Based Text Mining: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060" w:val="left"/>
        </w:tabs>
        <w:jc w:val="left"/>
        <w:ind w:left="100"/>
        <w:sectPr>
          <w:pgSz w:w="11900" w:h="1686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Related Work, A Semantically Guided Model for Effective Text Mining.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/>
        <w:ind w:left="100"/>
      </w:pPr>
      <w:r>
        <w:pict>
          <v:group style="position:absolute;margin-left:66.11pt;margin-top:71.71pt;width:463.08pt;height:410.53pt;mso-position-horizontal-relative:page;mso-position-vertical-relative:page;z-index:-692" coordorigin="1322,1434" coordsize="9262,8211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1737;width:9252;height:0" coordorigin="1327,1737" coordsize="9252,0" path="m1327,1737l10579,1737e" filled="f" stroked="t" strokeweight="0.48pt" strokecolor="#000000">
              <v:path arrowok="t"/>
            </v:shape>
            <v:shape style="position:absolute;left:1327;top:2851;width:9252;height:0" coordorigin="1327,2851" coordsize="9252,0" path="m1327,2851l10579,2851e" filled="f" stroked="t" strokeweight="0.48pt" strokecolor="#000000">
              <v:path arrowok="t"/>
            </v:shape>
            <v:shape style="position:absolute;left:1327;top:3143;width:9252;height:0" coordorigin="1327,3143" coordsize="9252,0" path="m1327,3143l10579,3143e" filled="f" stroked="t" strokeweight="0.47992pt" strokecolor="#000000">
              <v:path arrowok="t"/>
            </v:shape>
            <v:shape style="position:absolute;left:1327;top:4327;width:9252;height:0" coordorigin="1327,4327" coordsize="9252,0" path="m1327,4327l10579,4327e" filled="f" stroked="t" strokeweight="0.47992pt" strokecolor="#000000">
              <v:path arrowok="t"/>
            </v:shape>
            <v:shape style="position:absolute;left:1327;top:5992;width:9252;height:0" coordorigin="1327,5992" coordsize="9252,0" path="m1327,5992l10579,5992e" filled="f" stroked="t" strokeweight="0.47992pt" strokecolor="#000000">
              <v:path arrowok="t"/>
            </v:shape>
            <v:shape style="position:absolute;left:1327;top:6285;width:9252;height:0" coordorigin="1327,6285" coordsize="9252,0" path="m1327,6285l10579,6285e" filled="f" stroked="t" strokeweight="0.47992pt" strokecolor="#000000">
              <v:path arrowok="t"/>
            </v:shape>
            <v:shape style="position:absolute;left:1327;top:7399;width:9252;height:0" coordorigin="1327,7399" coordsize="9252,0" path="m1327,7399l10579,7399e" filled="f" stroked="t" strokeweight="0.47992pt" strokecolor="#000000">
              <v:path arrowok="t"/>
            </v:shape>
            <v:shape style="position:absolute;left:1327;top:7694;width:9252;height:0" coordorigin="1327,7694" coordsize="9252,0" path="m1327,7694l10579,7694e" filled="f" stroked="t" strokeweight="0.47992pt" strokecolor="#000000">
              <v:path arrowok="t"/>
            </v:shape>
            <v:shape style="position:absolute;left:1332;top:1439;width:0;height:8201" coordorigin="1332,1439" coordsize="0,8201" path="m1332,1439l1332,9640e" filled="f" stroked="t" strokeweight="0.47992pt" strokecolor="#000000">
              <v:path arrowok="t"/>
            </v:shape>
            <v:shape style="position:absolute;left:10574;top:1439;width:0;height:8201" coordorigin="10574,1439" coordsize="0,8201" path="m10574,1439l10574,9640e" filled="f" stroked="t" strokeweight="0.48pt" strokecolor="#000000">
              <v:path arrowok="t"/>
            </v:shape>
            <v:shape style="position:absolute;left:9410;top:1732;width:0;height:1123" coordorigin="9410,1732" coordsize="0,1123" path="m9410,1732l9410,2855e" filled="f" stroked="t" strokeweight="0.48pt" strokecolor="#000000">
              <v:path arrowok="t"/>
            </v:shape>
            <v:shape style="position:absolute;left:1328;top:9632;width:9251;height:0" coordorigin="1328,9632" coordsize="9251,0" path="m1328,9632l10579,9632e" filled="f" stroked="t" strokeweight="0.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INFORMATION RETRIEVAL AND LEXICAL RESOURCES: </w:t>
      </w:r>
      <w:r>
        <w:rPr>
          <w:rFonts w:cs="Times New Roman" w:hAnsi="Times New Roman" w:eastAsia="Times New Roman" w:ascii="Times New Roman"/>
          <w:sz w:val="24"/>
          <w:szCs w:val="24"/>
        </w:rPr>
        <w:t>Information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0" w:right="1237"/>
      </w:pPr>
      <w:r>
        <w:rPr>
          <w:rFonts w:cs="Times New Roman" w:hAnsi="Times New Roman" w:eastAsia="Times New Roman" w:ascii="Times New Roman"/>
          <w:sz w:val="24"/>
          <w:szCs w:val="24"/>
        </w:rPr>
        <w:t>Retrieval:  Design  features  of   Information  Retrieval  Systems-Classical,  Non</w:t>
      </w:r>
      <w:r>
        <w:rPr>
          <w:rFonts w:cs="Times New Roman" w:hAnsi="Times New Roman" w:eastAsia="Times New Roman" w:ascii="Times New Roman"/>
          <w:sz w:val="24"/>
          <w:szCs w:val="24"/>
        </w:rPr>
        <w:t> classical,   Alternative   Models   of   Information   Retrieval   </w:t>
      </w:r>
      <w:r>
        <w:rPr>
          <w:rFonts w:cs="Times New Roman" w:hAnsi="Times New Roman" w:eastAsia="Times New Roman" w:ascii="Times New Roman"/>
          <w:sz w:val="24"/>
          <w:szCs w:val="24"/>
        </w:rPr>
        <w:t>–   </w:t>
      </w:r>
      <w:r>
        <w:rPr>
          <w:rFonts w:cs="Times New Roman" w:hAnsi="Times New Roman" w:eastAsia="Times New Roman" w:ascii="Times New Roman"/>
          <w:sz w:val="24"/>
          <w:szCs w:val="24"/>
        </w:rPr>
        <w:t>valuation   Lexical</w:t>
      </w:r>
      <w:r>
        <w:rPr>
          <w:rFonts w:cs="Times New Roman" w:hAnsi="Times New Roman" w:eastAsia="Times New Roman" w:ascii="Times New Roman"/>
          <w:sz w:val="24"/>
          <w:szCs w:val="24"/>
        </w:rPr>
        <w:t> Resources: World Net-Frame Net- Stemmers-POS Tagger- Research Corpora.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Course outcomes: </w:t>
      </w:r>
      <w:r>
        <w:rPr>
          <w:rFonts w:cs="Times New Roman" w:hAnsi="Times New Roman" w:eastAsia="Times New Roman" w:ascii="Times New Roman"/>
          <w:sz w:val="24"/>
          <w:szCs w:val="24"/>
        </w:rPr>
        <w:t>The students should be able to: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21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Analyze the natural language text.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Generate the natural language.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Do Text mining.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Apply information retrieval techniques.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2"/>
          <w:sz w:val="24"/>
          <w:szCs w:val="24"/>
        </w:rPr>
        <w:t>Question paper pattern: </w:t>
      </w:r>
      <w:r>
        <w:rPr>
          <w:rFonts w:cs="Symbol" w:hAnsi="Symbol" w:eastAsia="Symbol" w:ascii="Symbol"/>
          <w:position w:val="2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The question paper will have ten questions.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300"/>
        <w:ind w:left="100"/>
      </w:pPr>
      <w:r>
        <w:rPr>
          <w:rFonts w:cs="Times New Roman" w:hAnsi="Times New Roman" w:eastAsia="Times New Roman" w:ascii="Times New Roman"/>
          <w:position w:val="3"/>
          <w:sz w:val="24"/>
          <w:szCs w:val="24"/>
        </w:rPr>
        <w:t>T</w:t>
      </w: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position w:val="3"/>
          <w:sz w:val="24"/>
          <w:szCs w:val="24"/>
        </w:rPr>
        <w:t>here will be 2 questions from each module. </w:t>
      </w:r>
      <w:r>
        <w:rPr>
          <w:rFonts w:cs="Symbol" w:hAnsi="Symbol" w:eastAsia="Symbol" w:ascii="Symbol"/>
          <w:position w:val="3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E</w:t>
      </w: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ach question will have questions covering all the topics under a module.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100"/>
      </w:pP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The  students  will  have  to  answer  5  full  questions,  selecting  one  full  question  from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each module. </w:t>
      </w:r>
      <w:r>
        <w:rPr>
          <w:rFonts w:cs="Symbol" w:hAnsi="Symbol" w:eastAsia="Symbol" w:ascii="Symbol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Text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Tanveer  Siddiqui,  U.S.  Tiwary,  “Natural  Language  Pr  ocessing  and  Information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Retrieval”, Oxford University Press, 2008.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2.   Anne  Kao  and  S</w:t>
      </w:r>
      <w:r>
        <w:rPr>
          <w:rFonts w:cs="Times New Roman" w:hAnsi="Times New Roman" w:eastAsia="Times New Roman" w:ascii="Times New Roman"/>
          <w:sz w:val="24"/>
          <w:szCs w:val="24"/>
        </w:rPr>
        <w:t>tephen  R.  Poteet  (Eds),  “Natural  Lang  uageProcessing  and  Text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Mining”, Springer</w:t>
      </w:r>
      <w:r>
        <w:rPr>
          <w:rFonts w:cs="Times New Roman" w:hAnsi="Times New Roman" w:eastAsia="Times New Roman" w:ascii="Times New Roman"/>
          <w:sz w:val="24"/>
          <w:szCs w:val="24"/>
        </w:rPr>
        <w:t>-Verlag London Limited 2007.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Reference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37"/>
        <w:ind w:left="820" w:right="78" w:hanging="360"/>
      </w:pPr>
      <w:r>
        <w:rPr>
          <w:rFonts w:cs="Times New Roman" w:hAnsi="Times New Roman" w:eastAsia="Times New Roman" w:ascii="Times New Roman"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Daniel   Jurafsky   and   James   H   Martin,   “Speech   and   Lan   guage   Processing: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Anintroduction  to  Natural   Language  Processing,  Computational   Linguistics  and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SpeechRecognition”, 2nd Edition, Prentice Hall, 200 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2.   </w:t>
      </w:r>
      <w:r>
        <w:rPr>
          <w:rFonts w:cs="Times New Roman" w:hAnsi="Times New Roman" w:eastAsia="Times New Roman" w:ascii="Times New Roman"/>
          <w:sz w:val="24"/>
          <w:szCs w:val="24"/>
        </w:rPr>
        <w:t>James       Allen,       “Natural       Language       Understanding”,       2nd       edition,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Benjamin/Cummingspublishing company, 1995.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3.   </w:t>
      </w:r>
      <w:r>
        <w:rPr>
          <w:rFonts w:cs="Times New Roman" w:hAnsi="Times New Roman" w:eastAsia="Times New Roman" w:ascii="Times New Roman"/>
          <w:sz w:val="24"/>
          <w:szCs w:val="24"/>
        </w:rPr>
        <w:t>Gerald  J.  Kowalski  and  Mark.T.  Maybury,  “Informatio  n  Storage  and  </w:t>
      </w:r>
      <w:r>
        <w:rPr>
          <w:rFonts w:cs="Times New Roman" w:hAnsi="Times New Roman" w:eastAsia="Times New Roman" w:ascii="Times New Roman"/>
          <w:sz w:val="24"/>
          <w:szCs w:val="24"/>
        </w:rPr>
        <w:t>Retrieval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  <w:sectPr>
          <w:pgSz w:w="11900" w:h="16860"/>
          <w:pgMar w:top="1380" w:bottom="280" w:left="134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systems”, Kluwer academic Publishers, 2000.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4"/>
        <w:ind w:left="1981" w:right="1882" w:firstLine="1"/>
      </w:pPr>
      <w:r>
        <w:pict>
          <v:group style="position:absolute;margin-left:64.774pt;margin-top:71.71pt;width:464.84pt;height:691.63pt;mso-position-horizontal-relative:page;mso-position-vertical-relative:page;z-index:-691" coordorigin="1295,1434" coordsize="9297,13833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3779;width:9252;height:0" coordorigin="1327,3779" coordsize="9252,0" path="m1327,3779l10579,3779e" filled="f" stroked="t" strokeweight="0.48pt" strokecolor="#000000">
              <v:path arrowok="t"/>
            </v:shape>
            <v:shape style="position:absolute;left:1327;top:4072;width:9252;height:0" coordorigin="1327,4072" coordsize="9252,0" path="m1327,4072l10579,4072e" filled="f" stroked="t" strokeweight="0.47992pt" strokecolor="#000000">
              <v:path arrowok="t"/>
            </v:shape>
            <v:shape style="position:absolute;left:1327;top:9967;width:9252;height:0" coordorigin="1327,9967" coordsize="9252,0" path="m1327,9967l10579,9967e" filled="f" stroked="t" strokeweight="0.48pt" strokecolor="#000000">
              <v:path arrowok="t"/>
            </v:shape>
            <v:shape style="position:absolute;left:1327;top:13288;width:9252;height:0" coordorigin="1327,13288" coordsize="9252,0" path="m1327,13288l10579,13288e" filled="f" stroked="t" strokeweight="0.47992pt" strokecolor="#000000">
              <v:path arrowok="t"/>
            </v:shape>
            <v:shape style="position:absolute;left:1332;top:1439;width:0;height:13812" coordorigin="1332,1439" coordsize="0,13812" path="m1332,1439l1332,15251e" filled="f" stroked="t" strokeweight="0.47992pt" strokecolor="#000000">
              <v:path arrowok="t"/>
            </v:shape>
            <v:shape style="position:absolute;left:1327;top:13581;width:9252;height:0" coordorigin="1327,13581" coordsize="9252,0" path="m1327,13581l10579,13581e" filled="f" stroked="t" strokeweight="0.47992pt" strokecolor="#000000">
              <v:path arrowok="t"/>
            </v:shape>
            <v:shape style="position:absolute;left:10574;top:1439;width:0;height:13812" coordorigin="10574,1439" coordsize="0,13812" path="m10574,1439l10574,15251e" filled="f" stroked="t" strokeweight="0.48pt" strokecolor="#000000">
              <v:path arrowok="t"/>
            </v:shape>
            <v:shape style="position:absolute;left:9410;top:9973;width:0;height:3331" coordorigin="9410,9973" coordsize="0,3331" path="m9410,9973l9410,13304e" filled="f" stroked="t" strokeweight="0.48pt" strokecolor="#000000">
              <v:path arrowok="t"/>
            </v:shape>
            <v:shape style="position:absolute;left:9410;top:13587;width:0;height:1675" coordorigin="9410,13587" coordsize="0,1675" path="m9410,13587l9410,15262e" filled="f" stroked="t" strokeweight="0.48pt" strokecolor="#000000">
              <v:path arrowok="t"/>
            </v:shape>
            <v:shape style="position:absolute;left:1327;top:15257;width:9252;height:0" coordorigin="1327,15257" coordsize="9252,0" path="m1327,15257l10579,15257e" filled="f" stroked="t" strokeweight="0.47992pt" strokecolor="#000000">
              <v:path arrowok="t"/>
            </v:shape>
            <v:shape style="position:absolute;left:1320;top:2559;width:3812;height:0" coordorigin="1320,2559" coordsize="3812,0" path="m1320,2559l5132,2559e" filled="f" stroked="t" strokeweight="1.05999pt" strokecolor="#000000">
              <v:path arrowok="t"/>
            </v:shape>
            <v:shape style="position:absolute;left:5151;top:2559;width:1820;height:0" coordorigin="5151,2559" coordsize="1820,0" path="m5151,2559l6971,2559e" filled="f" stroked="t" strokeweight="1.05999pt" strokecolor="#000000">
              <v:path arrowok="t"/>
            </v:shape>
            <v:shape style="position:absolute;left:6990;top:2559;width:2002;height:0" coordorigin="6990,2559" coordsize="2002,0" path="m6990,2559l8992,2559e" filled="f" stroked="t" strokeweight="1.05999pt" strokecolor="#000000">
              <v:path arrowok="t"/>
            </v:shape>
            <v:shape style="position:absolute;left:9012;top:2559;width:1570;height:0" coordorigin="9012,2559" coordsize="1570,0" path="m9012,2559l10582,2559e" filled="f" stroked="t" strokeweight="1.05999pt" strokecolor="#000000">
              <v:path arrowok="t"/>
            </v:shape>
            <v:shape style="position:absolute;left:1320;top:2907;width:3812;height:0" coordorigin="1320,2907" coordsize="3812,0" path="m1320,2907l5132,2907e" filled="f" stroked="t" strokeweight="1.06001pt" strokecolor="#000000">
              <v:path arrowok="t"/>
            </v:shape>
            <v:shape style="position:absolute;left:5151;top:2907;width:1820;height:0" coordorigin="5151,2907" coordsize="1820,0" path="m5151,2907l6971,2907e" filled="f" stroked="t" strokeweight="1.06001pt" strokecolor="#000000">
              <v:path arrowok="t"/>
            </v:shape>
            <v:shape style="position:absolute;left:6990;top:2907;width:2002;height:0" coordorigin="6990,2907" coordsize="2002,0" path="m6990,2907l8992,2907e" filled="f" stroked="t" strokeweight="1.06001pt" strokecolor="#000000">
              <v:path arrowok="t"/>
            </v:shape>
            <v:shape style="position:absolute;left:9012;top:2907;width:1570;height:0" coordorigin="9012,2907" coordsize="1570,0" path="m9012,2907l10582,2907e" filled="f" stroked="t" strokeweight="1.06001pt" strokecolor="#000000">
              <v:path arrowok="t"/>
            </v:shape>
            <v:shape style="position:absolute;left:1320;top:3190;width:3812;height:0" coordorigin="1320,3190" coordsize="3812,0" path="m1320,3190l5132,3190e" filled="f" stroked="t" strokeweight="1.06001pt" strokecolor="#000000">
              <v:path arrowok="t"/>
            </v:shape>
            <v:shape style="position:absolute;left:5151;top:3190;width:1820;height:0" coordorigin="5151,3190" coordsize="1820,0" path="m5151,3190l6971,3190e" filled="f" stroked="t" strokeweight="1.06001pt" strokecolor="#000000">
              <v:path arrowok="t"/>
            </v:shape>
            <v:shape style="position:absolute;left:6990;top:3190;width:2002;height:0" coordorigin="6990,3190" coordsize="2002,0" path="m6990,3190l8992,3190e" filled="f" stroked="t" strokeweight="1.06001pt" strokecolor="#000000">
              <v:path arrowok="t"/>
            </v:shape>
            <v:shape style="position:absolute;left:9012;top:3190;width:1570;height:0" coordorigin="9012,3190" coordsize="1570,0" path="m9012,3190l10582,3190e" filled="f" stroked="t" strokeweight="1.06001pt" strokecolor="#000000">
              <v:path arrowok="t"/>
            </v:shape>
            <v:shape style="position:absolute;left:1306;top:3485;width:3826;height:0" coordorigin="1306,3485" coordsize="3826,0" path="m1306,3485l5132,3485e" filled="f" stroked="t" strokeweight="1.06001pt" strokecolor="#000000">
              <v:path arrowok="t"/>
            </v:shape>
            <v:shape style="position:absolute;left:5142;top:2549;width:0;height:946" coordorigin="5142,2549" coordsize="0,946" path="m5142,2549l5142,3495e" filled="f" stroked="t" strokeweight="1.05999pt" strokecolor="#000000">
              <v:path arrowok="t"/>
            </v:shape>
            <v:shape style="position:absolute;left:5151;top:3485;width:1820;height:0" coordorigin="5151,3485" coordsize="1820,0" path="m5151,3485l6971,3485e" filled="f" stroked="t" strokeweight="1.06001pt" strokecolor="#000000">
              <v:path arrowok="t"/>
            </v:shape>
            <v:shape style="position:absolute;left:6981;top:2549;width:0;height:946" coordorigin="6981,2549" coordsize="0,946" path="m6981,2549l6981,3495e" filled="f" stroked="t" strokeweight="1.05999pt" strokecolor="#000000">
              <v:path arrowok="t"/>
            </v:shape>
            <v:shape style="position:absolute;left:6990;top:3485;width:2002;height:0" coordorigin="6990,3485" coordsize="2002,0" path="m6990,3485l8992,3485e" filled="f" stroked="t" strokeweight="1.06001pt" strokecolor="#000000">
              <v:path arrowok="t"/>
            </v:shape>
            <v:shape style="position:absolute;left:9002;top:2549;width:0;height:946" coordorigin="9002,2549" coordsize="0,946" path="m9002,2549l9002,3495e" filled="f" stroked="t" strokeweight="1.05999pt" strokecolor="#000000">
              <v:path arrowok="t"/>
            </v:shape>
            <v:shape style="position:absolute;left:9012;top:3485;width:1570;height:0" coordorigin="9012,3485" coordsize="1570,0" path="m9012,3485l10582,3485e" filled="f" stroked="t" strokeweight="1.06001pt" strokecolor="#000000">
              <v:path arrowok="t"/>
            </v:shape>
            <v:shape style="position:absolute;left:1320;top:4969;width:1241;height:0" coordorigin="1320,4969" coordsize="1241,0" path="m1320,4969l2561,4969e" filled="f" stroked="t" strokeweight="1.06001pt" strokecolor="#000000">
              <v:path arrowok="t"/>
            </v:shape>
            <v:shape style="position:absolute;left:2561;top:4969;width:19;height:0" coordorigin="2561,4969" coordsize="19,0" path="m2561,4969l2580,4969e" filled="f" stroked="t" strokeweight="1.06001pt" strokecolor="#000000">
              <v:path arrowok="t"/>
            </v:shape>
            <v:shape style="position:absolute;left:3060;top:4969;width:19;height:0" coordorigin="3060,4969" coordsize="19,0" path="m3060,4969l3080,4969e" filled="f" stroked="t" strokeweight="1.06001pt" strokecolor="#000000">
              <v:path arrowok="t"/>
            </v:shape>
            <v:shape style="position:absolute;left:3080;top:4969;width:1522;height:0" coordorigin="3080,4969" coordsize="1522,0" path="m3080,4969l4602,4969e" filled="f" stroked="t" strokeweight="1.06001pt" strokecolor="#000000">
              <v:path arrowok="t"/>
            </v:shape>
            <v:shape style="position:absolute;left:4602;top:4969;width:19;height:0" coordorigin="4602,4969" coordsize="19,0" path="m4602,4969l4621,4969e" filled="f" stroked="t" strokeweight="1.06001pt" strokecolor="#000000">
              <v:path arrowok="t"/>
            </v:shape>
            <v:shape style="position:absolute;left:5682;top:4969;width:19;height:0" coordorigin="5682,4969" coordsize="19,0" path="m5682,4969l5701,4969e" filled="f" stroked="t" strokeweight="1.06001pt" strokecolor="#000000">
              <v:path arrowok="t"/>
            </v:shape>
            <v:shape style="position:absolute;left:6282;top:4969;width:19;height:0" coordorigin="6282,4969" coordsize="19,0" path="m6282,4969l6301,4969e" filled="f" stroked="t" strokeweight="1.06001pt" strokecolor="#000000">
              <v:path arrowok="t"/>
            </v:shape>
            <v:shape style="position:absolute;left:8203;top:4969;width:19;height:0" coordorigin="8203,4969" coordsize="19,0" path="m8203,4969l8222,4969e" filled="f" stroked="t" strokeweight="1.06001pt" strokecolor="#000000">
              <v:path arrowok="t"/>
            </v:shape>
            <v:shape style="position:absolute;left:8222;top:4969;width:1190;height:0" coordorigin="8222,4969" coordsize="1190,0" path="m8222,4969l9412,4969e" filled="f" stroked="t" strokeweight="1.06001pt" strokecolor="#000000">
              <v:path arrowok="t"/>
            </v:shape>
            <v:shape style="position:absolute;left:9432;top:4969;width:1150;height:0" coordorigin="9432,4969" coordsize="1150,0" path="m9432,4969l10582,4969e" filled="f" stroked="t" strokeweight="1.06001pt" strokecolor="#000000">
              <v:path arrowok="t"/>
            </v:shape>
            <v:shape style="position:absolute;left:1320;top:5531;width:1241;height:0" coordorigin="1320,5531" coordsize="1241,0" path="m1320,5531l2561,5531e" filled="f" stroked="t" strokeweight="1.05999pt" strokecolor="#000000">
              <v:path arrowok="t"/>
            </v:shape>
            <v:shape style="position:absolute;left:2561;top:5531;width:19;height:0" coordorigin="2561,5531" coordsize="19,0" path="m2561,5531l2580,5531e" filled="f" stroked="t" strokeweight="1.05999pt" strokecolor="#000000">
              <v:path arrowok="t"/>
            </v:shape>
            <v:shape style="position:absolute;left:2580;top:5531;width:480;height:0" coordorigin="2580,5531" coordsize="480,0" path="m2580,5531l3060,5531e" filled="f" stroked="t" strokeweight="1.05999pt" strokecolor="#000000">
              <v:path arrowok="t"/>
            </v:shape>
            <v:shape style="position:absolute;left:3060;top:5531;width:19;height:0" coordorigin="3060,5531" coordsize="19,0" path="m3060,5531l3080,5531e" filled="f" stroked="t" strokeweight="1.05999pt" strokecolor="#000000">
              <v:path arrowok="t"/>
            </v:shape>
            <v:shape style="position:absolute;left:3080;top:5531;width:1522;height:0" coordorigin="3080,5531" coordsize="1522,0" path="m3080,5531l4602,5531e" filled="f" stroked="t" strokeweight="1.05999pt" strokecolor="#000000">
              <v:path arrowok="t"/>
            </v:shape>
            <v:shape style="position:absolute;left:4602;top:5531;width:19;height:0" coordorigin="4602,5531" coordsize="19,0" path="m4602,5531l4621,5531e" filled="f" stroked="t" strokeweight="1.05999pt" strokecolor="#000000">
              <v:path arrowok="t"/>
            </v:shape>
            <v:shape style="position:absolute;left:4621;top:5531;width:1061;height:0" coordorigin="4621,5531" coordsize="1061,0" path="m4621,5531l5682,5531e" filled="f" stroked="t" strokeweight="1.05999pt" strokecolor="#000000">
              <v:path arrowok="t"/>
            </v:shape>
            <v:shape style="position:absolute;left:5682;top:5531;width:19;height:0" coordorigin="5682,5531" coordsize="19,0" path="m5682,5531l5701,5531e" filled="f" stroked="t" strokeweight="1.05999pt" strokecolor="#000000">
              <v:path arrowok="t"/>
            </v:shape>
            <v:shape style="position:absolute;left:5701;top:5531;width:581;height:0" coordorigin="5701,5531" coordsize="581,0" path="m5701,5531l6282,5531e" filled="f" stroked="t" strokeweight="1.05999pt" strokecolor="#000000">
              <v:path arrowok="t"/>
            </v:shape>
            <v:shape style="position:absolute;left:6282;top:5531;width:19;height:0" coordorigin="6282,5531" coordsize="19,0" path="m6282,5531l6301,5531e" filled="f" stroked="t" strokeweight="1.05999pt" strokecolor="#000000">
              <v:path arrowok="t"/>
            </v:shape>
            <v:shape style="position:absolute;left:6301;top:5531;width:1901;height:0" coordorigin="6301,5531" coordsize="1901,0" path="m6301,5531l8203,5531e" filled="f" stroked="t" strokeweight="1.05999pt" strokecolor="#000000">
              <v:path arrowok="t"/>
            </v:shape>
            <v:shape style="position:absolute;left:8203;top:5531;width:19;height:0" coordorigin="8203,5531" coordsize="19,0" path="m8203,5531l8222,5531e" filled="f" stroked="t" strokeweight="1.05999pt" strokecolor="#000000">
              <v:path arrowok="t"/>
            </v:shape>
            <v:shape style="position:absolute;left:8222;top:5531;width:1190;height:0" coordorigin="8222,5531" coordsize="1190,0" path="m8222,5531l9412,5531e" filled="f" stroked="t" strokeweight="1.05999pt" strokecolor="#000000">
              <v:path arrowok="t"/>
            </v:shape>
            <v:shape style="position:absolute;left:9432;top:5531;width:1150;height:0" coordorigin="9432,5531" coordsize="1150,0" path="m9432,5531l10582,5531e" filled="f" stroked="t" strokeweight="1.05999pt" strokecolor="#000000">
              <v:path arrowok="t"/>
            </v:shape>
            <v:shape style="position:absolute;left:1306;top:9683;width:1255;height:0" coordorigin="1306,9683" coordsize="1255,0" path="m1306,9683l2561,9683e" filled="f" stroked="t" strokeweight="1.06002pt" strokecolor="#000000">
              <v:path arrowok="t"/>
            </v:shape>
            <v:shape style="position:absolute;left:2547;top:9683;width:19;height:0" coordorigin="2547,9683" coordsize="19,0" path="m2547,9683l2566,9683e" filled="f" stroked="t" strokeweight="1.06002pt" strokecolor="#000000">
              <v:path arrowok="t"/>
            </v:shape>
            <v:shape style="position:absolute;left:2566;top:9683;width:494;height:0" coordorigin="2566,9683" coordsize="494,0" path="m2566,9683l3060,9683e" filled="f" stroked="t" strokeweight="1.06002pt" strokecolor="#000000">
              <v:path arrowok="t"/>
            </v:shape>
            <v:shape style="position:absolute;left:3046;top:9683;width:19;height:0" coordorigin="3046,9683" coordsize="19,0" path="m3046,9683l3065,9683e" filled="f" stroked="t" strokeweight="1.06002pt" strokecolor="#000000">
              <v:path arrowok="t"/>
            </v:shape>
            <v:shape style="position:absolute;left:3065;top:9683;width:1536;height:0" coordorigin="3065,9683" coordsize="1536,0" path="m3065,9683l4602,9683e" filled="f" stroked="t" strokeweight="1.06002pt" strokecolor="#000000">
              <v:path arrowok="t"/>
            </v:shape>
            <v:shape style="position:absolute;left:4587;top:9683;width:19;height:0" coordorigin="4587,9683" coordsize="19,0" path="m4587,9683l4607,9683e" filled="f" stroked="t" strokeweight="1.06002pt" strokecolor="#000000">
              <v:path arrowok="t"/>
            </v:shape>
            <v:shape style="position:absolute;left:4607;top:9683;width:1076;height:0" coordorigin="4607,9683" coordsize="1076,0" path="m4607,9683l5682,9683e" filled="f" stroked="t" strokeweight="1.06002pt" strokecolor="#000000">
              <v:path arrowok="t"/>
            </v:shape>
            <v:shape style="position:absolute;left:5668;top:9683;width:19;height:0" coordorigin="5668,9683" coordsize="19,0" path="m5668,9683l5687,9683e" filled="f" stroked="t" strokeweight="1.06002pt" strokecolor="#000000">
              <v:path arrowok="t"/>
            </v:shape>
            <v:shape style="position:absolute;left:5687;top:9683;width:595;height:0" coordorigin="5687,9683" coordsize="595,0" path="m5687,9683l6282,9683e" filled="f" stroked="t" strokeweight="1.06002pt" strokecolor="#000000">
              <v:path arrowok="t"/>
            </v:shape>
            <v:shape style="position:absolute;left:6268;top:9683;width:19;height:0" coordorigin="6268,9683" coordsize="19,0" path="m6268,9683l6287,9683e" filled="f" stroked="t" strokeweight="1.06002pt" strokecolor="#000000">
              <v:path arrowok="t"/>
            </v:shape>
            <v:shape style="position:absolute;left:6287;top:9683;width:1916;height:0" coordorigin="6287,9683" coordsize="1916,0" path="m6287,9683l8203,9683e" filled="f" stroked="t" strokeweight="1.06002pt" strokecolor="#000000">
              <v:path arrowok="t"/>
            </v:shape>
            <v:shape style="position:absolute;left:8188;top:9683;width:19;height:0" coordorigin="8188,9683" coordsize="19,0" path="m8188,9683l8208,9683e" filled="f" stroked="t" strokeweight="1.06002pt" strokecolor="#000000">
              <v:path arrowok="t"/>
            </v:shape>
            <v:shape style="position:absolute;left:8208;top:9683;width:1205;height:0" coordorigin="8208,9683" coordsize="1205,0" path="m8208,9683l9412,9683e" filled="f" stroked="t" strokeweight="1.06002pt" strokecolor="#000000">
              <v:path arrowok="t"/>
            </v:shape>
            <v:shape style="position:absolute;left:9422;top:4959;width:0;height:4733" coordorigin="9422,4959" coordsize="0,4733" path="m9422,4959l9422,9693e" filled="f" stroked="t" strokeweight="1.06002pt" strokecolor="#000000">
              <v:path arrowok="t"/>
            </v:shape>
            <v:shape style="position:absolute;left:9432;top:9683;width:1150;height:0" coordorigin="9432,9683" coordsize="1150,0" path="m9432,9683l10582,9683e" filled="f" stroked="t" strokeweight="1.0600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CLOUD COMPUTING AND ITS APPLICATIONS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[As per Choice Based Credit System (CBCS) scheme]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(Effective from the academic year 2016 -2017)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SEMESTER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Subject Code                                          15CS742                IA Marks                    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Number of Lecture Hours/Week            3                             Exam Marks               80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Total Number of Lecture Hours             40                           Exam Hours               03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7"/>
        <w:ind w:left="3922" w:right="381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CREDITS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objectives: </w:t>
      </w:r>
      <w:r>
        <w:rPr>
          <w:rFonts w:cs="Times New Roman" w:hAnsi="Times New Roman" w:eastAsia="Times New Roman" w:ascii="Times New Roman"/>
          <w:sz w:val="24"/>
          <w:szCs w:val="24"/>
        </w:rPr>
        <w:t>This course will enable students to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21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Explain the fundamentals of cloud computing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 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Illustrate the cloud application programming and aneka platform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940" w:val="left"/>
        </w:tabs>
        <w:jc w:val="center"/>
        <w:spacing w:lineRule="exact" w:line="220"/>
        <w:ind w:left="542" w:right="2338"/>
      </w:pPr>
      <w:r>
        <w:rPr>
          <w:rFonts w:cs="Symbol" w:hAnsi="Symbol" w:eastAsia="Symbol" w:ascii="Symbol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tra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st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different cloud p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tfor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ms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us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in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ndust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ry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Symbol" w:hAnsi="Symbol" w:eastAsia="Symbol" w:ascii="Symbol"/>
          <w:position w:val="1"/>
          <w:sz w:val="24"/>
          <w:szCs w:val="24"/>
          <w:u w:val="thick" w:color="000000"/>
        </w:rPr>
      </w:r>
      <w:r>
        <w:rPr>
          <w:rFonts w:cs="Symbol" w:hAnsi="Symbol" w:eastAsia="Symbol" w:ascii="Symbol"/>
          <w:position w:val="1"/>
          <w:sz w:val="24"/>
          <w:szCs w:val="24"/>
          <w:u w:val="thick" w:color="000000"/>
        </w:rPr>
      </w:r>
      <w:r>
        <w:rPr>
          <w:rFonts w:cs="Symbol" w:hAnsi="Symbol" w:eastAsia="Symbol" w:ascii="Symbol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  <w:tab/>
      </w:r>
      <w:r>
        <w:rPr>
          <w:rFonts w:cs="Times New Roman" w:hAnsi="Times New Roman" w:eastAsia="Times New Roman" w:ascii="Times New Roman"/>
          <w:position w:val="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220"/>
      </w:pPr>
      <w:r>
        <w:rPr>
          <w:rFonts w:cs="Times New Roman" w:hAnsi="Times New Roman" w:eastAsia="Times New Roman" w:ascii="Times New Roman"/>
          <w:b/>
          <w:w w:val="93"/>
          <w:sz w:val="24"/>
          <w:szCs w:val="24"/>
        </w:rPr>
        <w:t>Module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93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9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w w:val="100"/>
          <w:sz w:val="24"/>
          <w:szCs w:val="24"/>
        </w:rPr>
        <w:t>                                                                                                                     Teaching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  <w:ind w:right="41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Introduction ,Cloud Computing at a Glance, The Vision of Cloud Computing, 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Defining  a  Cloud,  A  Closer  Look,  Cloud  Computing  Reference  Model,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Characteristics  and  Benefits,  Challenges  Ahead,  Historical  Developments,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127"/>
      </w:pPr>
      <w:r>
        <w:rPr>
          <w:rFonts w:cs="Times New Roman" w:hAnsi="Times New Roman" w:eastAsia="Times New Roman" w:ascii="Times New Roman"/>
          <w:sz w:val="24"/>
          <w:szCs w:val="24"/>
        </w:rPr>
        <w:t>Distributed  Systems,  Virtualization,  Web     2.0,    Service-Oriented  Computing,</w:t>
      </w:r>
      <w:r>
        <w:rPr>
          <w:rFonts w:cs="Times New Roman" w:hAnsi="Times New Roman" w:eastAsia="Times New Roman" w:ascii="Times New Roman"/>
          <w:sz w:val="24"/>
          <w:szCs w:val="24"/>
        </w:rPr>
        <w:t> Utility-Oriented    Computing,       Building        Cloud  Computing  Environments,</w:t>
      </w:r>
      <w:r>
        <w:rPr>
          <w:rFonts w:cs="Times New Roman" w:hAnsi="Times New Roman" w:eastAsia="Times New Roman" w:ascii="Times New Roman"/>
          <w:sz w:val="24"/>
          <w:szCs w:val="24"/>
        </w:rPr>
        <w:t> Application Development,  Infrastructure and System Development,      </w: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Platforms   and    Technologies,    Amazon    Web   Services  (AWS),          Google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AppEngine,   Microsoft   Azure,   Hadoop,   Force.com   and   Salesforce.com,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Manjrasoft Aneka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359"/>
      </w:pPr>
      <w:r>
        <w:rPr>
          <w:rFonts w:cs="Times New Roman" w:hAnsi="Times New Roman" w:eastAsia="Times New Roman" w:ascii="Times New Roman"/>
          <w:sz w:val="24"/>
          <w:szCs w:val="24"/>
        </w:rPr>
        <w:t>Virtualization,   Introduction,   Characteristics   of   Virtualized,   Environments</w:t>
      </w:r>
      <w:r>
        <w:rPr>
          <w:rFonts w:cs="Times New Roman" w:hAnsi="Times New Roman" w:eastAsia="Times New Roman" w:ascii="Times New Roman"/>
          <w:sz w:val="24"/>
          <w:szCs w:val="24"/>
        </w:rPr>
        <w:t> Taxonomy of Virtualization Techniques, Execution Virtualization, Other Types</w:t>
      </w:r>
      <w:r>
        <w:rPr>
          <w:rFonts w:cs="Times New Roman" w:hAnsi="Times New Roman" w:eastAsia="Times New Roman" w:ascii="Times New Roman"/>
          <w:sz w:val="24"/>
          <w:szCs w:val="24"/>
        </w:rPr>
        <w:t> of  Virtualization,  Virtualization  and  Cloud  Computing,  Pros  and  Cons  of</w:t>
      </w:r>
      <w:r>
        <w:rPr>
          <w:rFonts w:cs="Times New Roman" w:hAnsi="Times New Roman" w:eastAsia="Times New Roman" w:ascii="Times New Roman"/>
          <w:sz w:val="24"/>
          <w:szCs w:val="24"/>
        </w:rPr>
        <w:t> Virtualization,  Technology  Examples  Xen:  Paravirtualization,  VMware:  Full</w:t>
      </w:r>
      <w:r>
        <w:rPr>
          <w:rFonts w:cs="Times New Roman" w:hAnsi="Times New Roman" w:eastAsia="Times New Roman" w:ascii="Times New Roman"/>
          <w:sz w:val="24"/>
          <w:szCs w:val="24"/>
        </w:rPr>
        <w:t> Virtualization, Microsoft Hyper-V</w:t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left="220" w:right="795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"/>
        <w:ind w:left="220" w:right="1241"/>
      </w:pPr>
      <w:r>
        <w:rPr>
          <w:rFonts w:cs="Times New Roman" w:hAnsi="Times New Roman" w:eastAsia="Times New Roman" w:ascii="Times New Roman"/>
          <w:sz w:val="24"/>
          <w:szCs w:val="24"/>
        </w:rPr>
        <w:t>Cloud Computing Architecture, Introduction, Cloud Reference Model,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Architecture, Infrastructure / Hardware as a Service, Platform as a Service,</w:t>
      </w:r>
      <w:r>
        <w:rPr>
          <w:rFonts w:cs="Times New Roman" w:hAnsi="Times New Roman" w:eastAsia="Times New Roman" w:ascii="Times New Roman"/>
          <w:sz w:val="24"/>
          <w:szCs w:val="24"/>
        </w:rPr>
        <w:t> Software as a Service, Types of Clouds, Public Clouds, Private Clouds, Hybrid</w:t>
      </w:r>
      <w:r>
        <w:rPr>
          <w:rFonts w:cs="Times New Roman" w:hAnsi="Times New Roman" w:eastAsia="Times New Roman" w:ascii="Times New Roman"/>
          <w:sz w:val="24"/>
          <w:szCs w:val="24"/>
        </w:rPr>
        <w:t> Clouds, Community Clouds, Economics of the Cloud, Open Challenges, Cloud</w:t>
      </w:r>
      <w:r>
        <w:rPr>
          <w:rFonts w:cs="Times New Roman" w:hAnsi="Times New Roman" w:eastAsia="Times New Roman" w:ascii="Times New Roman"/>
          <w:sz w:val="24"/>
          <w:szCs w:val="24"/>
        </w:rPr>
        <w:t> Definition, Cloud Interoperability and Standards Scalability and Fault Tolerance</w:t>
      </w:r>
      <w:r>
        <w:rPr>
          <w:rFonts w:cs="Times New Roman" w:hAnsi="Times New Roman" w:eastAsia="Times New Roman" w:ascii="Times New Roman"/>
          <w:sz w:val="24"/>
          <w:szCs w:val="24"/>
        </w:rPr>
        <w:t> Security, Trust, and Privacy Organizational Aspects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220" w:right="1240"/>
      </w:pPr>
      <w:r>
        <w:rPr>
          <w:rFonts w:cs="Times New Roman" w:hAnsi="Times New Roman" w:eastAsia="Times New Roman" w:ascii="Times New Roman"/>
          <w:sz w:val="24"/>
          <w:szCs w:val="24"/>
        </w:rPr>
        <w:t>Aneka:  Cloud  Application  Platform,  Framework  Overview,  Anatomy  of  the</w:t>
      </w:r>
      <w:r>
        <w:rPr>
          <w:rFonts w:cs="Times New Roman" w:hAnsi="Times New Roman" w:eastAsia="Times New Roman" w:ascii="Times New Roman"/>
          <w:sz w:val="24"/>
          <w:szCs w:val="24"/>
        </w:rPr>
        <w:t> Aneka  Container,  From  the  Ground  Up:  Platform  Abstraction  Layer,  Fabric</w:t>
      </w:r>
      <w:r>
        <w:rPr>
          <w:rFonts w:cs="Times New Roman" w:hAnsi="Times New Roman" w:eastAsia="Times New Roman" w:ascii="Times New Roman"/>
          <w:sz w:val="24"/>
          <w:szCs w:val="24"/>
        </w:rPr>
        <w:t> Services,  foundation  Services,  Application  Services,  Building  Aneka  Clouds,</w:t>
      </w:r>
      <w:r>
        <w:rPr>
          <w:rFonts w:cs="Times New Roman" w:hAnsi="Times New Roman" w:eastAsia="Times New Roman" w:ascii="Times New Roman"/>
          <w:sz w:val="24"/>
          <w:szCs w:val="24"/>
        </w:rPr>
        <w:t> Infrastructure  Organization,  Logical  Organization,  Private  Cloud  Deployment</w:t>
      </w:r>
      <w:r>
        <w:rPr>
          <w:rFonts w:cs="Times New Roman" w:hAnsi="Times New Roman" w:eastAsia="Times New Roman" w:ascii="Times New Roman"/>
          <w:sz w:val="24"/>
          <w:szCs w:val="24"/>
        </w:rPr>
        <w:t> Mode, Public Cloud Deployment Mode, Hybrid Cloud Deployment Mode, Cloud</w:t>
      </w:r>
      <w:r>
        <w:rPr>
          <w:rFonts w:cs="Times New Roman" w:hAnsi="Times New Roman" w:eastAsia="Times New Roman" w:ascii="Times New Roman"/>
          <w:sz w:val="24"/>
          <w:szCs w:val="24"/>
        </w:rPr>
        <w:t> Programming and Management, Aneka SDK, Management Tools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/>
        <w:ind w:left="220" w:right="795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/>
        <w:ind w:left="220" w:right="418"/>
      </w:pPr>
      <w:r>
        <w:rPr>
          <w:rFonts w:cs="Times New Roman" w:hAnsi="Times New Roman" w:eastAsia="Times New Roman" w:ascii="Times New Roman"/>
          <w:sz w:val="24"/>
          <w:szCs w:val="24"/>
        </w:rPr>
        <w:t>Concurrent Computing: Thread Programming, Introducing Parallelism for Single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220" w:right="1878"/>
      </w:pPr>
      <w:r>
        <w:rPr>
          <w:rFonts w:cs="Times New Roman" w:hAnsi="Times New Roman" w:eastAsia="Times New Roman" w:ascii="Times New Roman"/>
          <w:sz w:val="24"/>
          <w:szCs w:val="24"/>
        </w:rPr>
        <w:t>Machine Computation, Programming Applications with Threads, What is 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237"/>
        <w:ind w:left="220" w:right="1243"/>
        <w:sectPr>
          <w:pgSz w:w="11900" w:h="16860"/>
          <w:pgMar w:top="1380" w:bottom="280" w:left="122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Thread?,  Thread  APIs,  Techniques  for  Parallel  Computation  with  Threads,</w:t>
      </w:r>
      <w:r>
        <w:rPr>
          <w:rFonts w:cs="Times New Roman" w:hAnsi="Times New Roman" w:eastAsia="Times New Roman" w:ascii="Times New Roman"/>
          <w:sz w:val="24"/>
          <w:szCs w:val="24"/>
        </w:rPr>
        <w:t> Multithreading with Aneka, Introducing the Thread Programming Model, Aneka</w:t>
      </w:r>
      <w:r>
        <w:rPr>
          <w:rFonts w:cs="Times New Roman" w:hAnsi="Times New Roman" w:eastAsia="Times New Roman" w:ascii="Times New Roman"/>
          <w:sz w:val="24"/>
          <w:szCs w:val="24"/>
        </w:rPr>
        <w:t> Thread  vs.  Common  Threads,  Programming  Applications  with  Aneka  Threads,</w:t>
      </w:r>
      <w:r>
        <w:rPr>
          <w:rFonts w:cs="Times New Roman" w:hAnsi="Times New Roman" w:eastAsia="Times New Roman" w:ascii="Times New Roman"/>
          <w:sz w:val="24"/>
          <w:szCs w:val="24"/>
        </w:rPr>
        <w:t> Aneka Threads Application Model, Domain Decomposition: Matrix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8" w:lineRule="exact" w:line="260"/>
        <w:ind w:left="220" w:right="1429"/>
      </w:pPr>
      <w:r>
        <w:pict>
          <v:group style="position:absolute;margin-left:65.494pt;margin-top:71.71pt;width:464.12pt;height:600.03pt;mso-position-horizontal-relative:page;mso-position-vertical-relative:page;z-index:-690" coordorigin="1310,1434" coordsize="9282,12001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3662;width:9252;height:0" coordorigin="1327,3662" coordsize="9252,0" path="m1327,3662l10579,3662e" filled="f" stroked="t" strokeweight="0.48pt" strokecolor="#000000">
              <v:path arrowok="t"/>
            </v:shape>
            <v:shape style="position:absolute;left:9410;top:1439;width:0;height:2228" coordorigin="9410,1439" coordsize="0,2228" path="m9410,1439l9410,3667e" filled="f" stroked="t" strokeweight="0.48pt" strokecolor="#000000">
              <v:path arrowok="t"/>
            </v:shape>
            <v:shape style="position:absolute;left:1327;top:8702;width:9252;height:0" coordorigin="1327,8702" coordsize="9252,0" path="m1327,8702l10579,8702e" filled="f" stroked="t" strokeweight="0.47992pt" strokecolor="#000000">
              <v:path arrowok="t"/>
            </v:shape>
            <v:shape style="position:absolute;left:1327;top:10067;width:9252;height:0" coordorigin="1327,10067" coordsize="9252,0" path="m1327,10067l10579,10067e" filled="f" stroked="t" strokeweight="0.47992pt" strokecolor="#000000">
              <v:path arrowok="t"/>
            </v:shape>
            <v:shape style="position:absolute;left:1327;top:11733;width:9252;height:0" coordorigin="1327,11733" coordsize="9252,0" path="m1327,11733l10579,11733e" filled="f" stroked="t" strokeweight="0.47992pt" strokecolor="#000000">
              <v:path arrowok="t"/>
            </v:shape>
            <v:shape style="position:absolute;left:1327;top:12863;width:9252;height:0" coordorigin="1327,12863" coordsize="9252,0" path="m1327,12863l10579,12863e" filled="f" stroked="t" strokeweight="0.48pt" strokecolor="#000000">
              <v:path arrowok="t"/>
            </v:shape>
            <v:shape style="position:absolute;left:1332;top:1439;width:0;height:11991" coordorigin="1332,1439" coordsize="0,11991" path="m1332,1439l1332,13430e" filled="f" stroked="t" strokeweight="0.47992pt" strokecolor="#000000">
              <v:path arrowok="t"/>
            </v:shape>
            <v:shape style="position:absolute;left:10574;top:1439;width:0;height:11991" coordorigin="10574,1439" coordsize="0,11991" path="m10574,1439l10574,13430e" filled="f" stroked="t" strokeweight="0.48pt" strokecolor="#000000">
              <v:path arrowok="t"/>
            </v:shape>
            <v:shape style="position:absolute;left:1327;top:13423;width:9252;height:0" coordorigin="1327,13423" coordsize="9252,0" path="m1327,13423l10579,13423e" filled="f" stroked="t" strokeweight="0.48pt" strokecolor="#000000">
              <v:path arrowok="t"/>
            </v:shape>
            <v:shape style="position:absolute;left:1320;top:3951;width:8092;height:0" coordorigin="1320,3951" coordsize="8092,0" path="m1320,3951l9412,3951e" filled="f" stroked="t" strokeweight="1.06001pt" strokecolor="#000000">
              <v:path arrowok="t"/>
            </v:shape>
            <v:shape style="position:absolute;left:9432;top:3951;width:1150;height:0" coordorigin="9432,3951" coordsize="1150,0" path="m9432,3951l10582,3951e" filled="f" stroked="t" strokeweight="1.06001pt" strokecolor="#000000">
              <v:path arrowok="t"/>
            </v:shape>
            <v:shape style="position:absolute;left:9431;top:3941;width:0;height:1414" coordorigin="9431,3941" coordsize="0,1414" path="m9431,3941l9431,5355e" filled="f" stroked="t" strokeweight="1.06002pt" strokecolor="#000000">
              <v:path arrowok="t"/>
            </v:shape>
            <v:shape style="position:absolute;left:1320;top:5346;width:8092;height:0" coordorigin="1320,5346" coordsize="8092,0" path="m1320,5346l9412,5346e" filled="f" stroked="t" strokeweight="1.05999pt" strokecolor="#000000">
              <v:path arrowok="t"/>
            </v:shape>
            <v:shape style="position:absolute;left:9451;top:5346;width:1131;height:0" coordorigin="9451,5346" coordsize="1131,0" path="m9451,5346l10582,5346e" filled="f" stroked="t" strokeweight="1.05999pt" strokecolor="#000000">
              <v:path arrowok="t"/>
            </v:shape>
            <v:shape style="position:absolute;left:1320;top:5641;width:8092;height:0" coordorigin="1320,5641" coordsize="8092,0" path="m1320,5641l9412,5641e" filled="f" stroked="t" strokeweight="1.06002pt" strokecolor="#000000">
              <v:path arrowok="t"/>
            </v:shape>
            <v:shape style="position:absolute;left:9451;top:5641;width:1131;height:0" coordorigin="9451,5641" coordsize="1131,0" path="m9451,5641l10582,5641e" filled="f" stroked="t" strokeweight="1.06002pt" strokecolor="#000000">
              <v:path arrowok="t"/>
            </v:shape>
            <v:shape style="position:absolute;left:9434;top:5631;width:0;height:2787" coordorigin="9434,5631" coordsize="0,2787" path="m9434,5631l9434,8418e" filled="f" stroked="t" strokeweight="1.06002pt" strokecolor="#000000">
              <v:path arrowok="t"/>
            </v:shape>
            <v:shape style="position:absolute;left:1320;top:8409;width:8092;height:0" coordorigin="1320,8409" coordsize="8092,0" path="m1320,8409l9412,8409e" filled="f" stroked="t" strokeweight="1.06002pt" strokecolor="#000000">
              <v:path arrowok="t"/>
            </v:shape>
            <v:shape style="position:absolute;left:9451;top:8409;width:1131;height:0" coordorigin="9451,8409" coordsize="1131,0" path="m9451,8409l10582,8409e" filled="f" stroked="t" strokeweight="1.06002pt" strokecolor="#000000">
              <v:path arrowok="t"/>
            </v:shape>
            <v:shape style="position:absolute;left:1320;top:12571;width:7921;height:0" coordorigin="1320,12571" coordsize="7921,0" path="m1320,12571l9242,12571e" filled="f" stroked="t" strokeweight="1.05996pt" strokecolor="#000000">
              <v:path arrowok="t"/>
            </v:shape>
            <v:shape style="position:absolute;left:9242;top:12571;width:19;height:0" coordorigin="9242,12571" coordsize="19,0" path="m9242,12571l9261,12571e" filled="f" stroked="t" strokeweight="1.05996pt" strokecolor="#000000">
              <v:path arrowok="t"/>
            </v:shape>
            <v:shape style="position:absolute;left:9261;top:12571;width:1320;height:0" coordorigin="9261,12571" coordsize="1320,0" path="m9261,12571l10582,12571e" filled="f" stroked="t" strokeweight="1.0599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Multiplication, Functional Decomposition: Sine, Cosine, and Tangent. High-</w:t>
      </w:r>
      <w:r>
        <w:rPr>
          <w:rFonts w:cs="Times New Roman" w:hAnsi="Times New Roman" w:eastAsia="Times New Roman" w:ascii="Times New Roman"/>
          <w:sz w:val="24"/>
          <w:szCs w:val="24"/>
        </w:rPr>
        <w:t> Throughput Computing: Task Programming, Task Computing, Characterizing a</w:t>
      </w:r>
      <w:r>
        <w:rPr>
          <w:rFonts w:cs="Times New Roman" w:hAnsi="Times New Roman" w:eastAsia="Times New Roman" w:ascii="Times New Roman"/>
          <w:sz w:val="24"/>
          <w:szCs w:val="24"/>
        </w:rPr>
        <w:t> Task, Computing Categories, Frameworks for Task Computing, Task-based</w:t>
      </w:r>
      <w:r>
        <w:rPr>
          <w:rFonts w:cs="Times New Roman" w:hAnsi="Times New Roman" w:eastAsia="Times New Roman" w:ascii="Times New Roman"/>
          <w:sz w:val="24"/>
          <w:szCs w:val="24"/>
        </w:rPr>
        <w:t> Application Models, Embarrassingly Parallel Applications, Parameter Sweep</w:t>
      </w:r>
      <w:r>
        <w:rPr>
          <w:rFonts w:cs="Times New Roman" w:hAnsi="Times New Roman" w:eastAsia="Times New Roman" w:ascii="Times New Roman"/>
          <w:sz w:val="24"/>
          <w:szCs w:val="24"/>
        </w:rPr>
        <w:t> Applications, MPI Applications, Workflow Applications with Task</w:t>
      </w:r>
      <w:r>
        <w:rPr>
          <w:rFonts w:cs="Times New Roman" w:hAnsi="Times New Roman" w:eastAsia="Times New Roman" w:ascii="Times New Roman"/>
          <w:sz w:val="24"/>
          <w:szCs w:val="24"/>
        </w:rPr>
        <w:t> Dependencies, Aneka Task-Based Programming, Task Programming Model,</w:t>
      </w:r>
      <w:r>
        <w:rPr>
          <w:rFonts w:cs="Times New Roman" w:hAnsi="Times New Roman" w:eastAsia="Times New Roman" w:ascii="Times New Roman"/>
          <w:sz w:val="24"/>
          <w:szCs w:val="24"/>
        </w:rPr>
        <w:t> Developing Applications with the Task Model, Developing Parameter Sweep</w:t>
      </w:r>
      <w:r>
        <w:rPr>
          <w:rFonts w:cs="Times New Roman" w:hAnsi="Times New Roman" w:eastAsia="Times New Roman" w:ascii="Times New Roman"/>
          <w:sz w:val="24"/>
          <w:szCs w:val="24"/>
        </w:rPr>
        <w:t> Application, Managing Workflows.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Data Intensive Computing: Map-Reduce Programming, What is Data-Intensive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 w:right="1267"/>
      </w:pPr>
      <w:r>
        <w:rPr>
          <w:rFonts w:cs="Times New Roman" w:hAnsi="Times New Roman" w:eastAsia="Times New Roman" w:ascii="Times New Roman"/>
          <w:sz w:val="24"/>
          <w:szCs w:val="24"/>
        </w:rPr>
        <w:t>Computing?,  Characterizing  Data-Intensive  Computations,  Challenges  Ahead,</w:t>
      </w:r>
      <w:r>
        <w:rPr>
          <w:rFonts w:cs="Times New Roman" w:hAnsi="Times New Roman" w:eastAsia="Times New Roman" w:ascii="Times New Roman"/>
          <w:sz w:val="24"/>
          <w:szCs w:val="24"/>
        </w:rPr>
        <w:t> Historical  Perspective,  Technologies  for  Data-Intensive  Computing,  Storage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Systems, Programming Platforms, Aneka MapReduce Programming, Introducing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the MapReduce Programming Model, Example Application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234"/>
        <w:ind w:left="220" w:right="195"/>
      </w:pPr>
      <w:r>
        <w:rPr>
          <w:rFonts w:cs="Times New Roman" w:hAnsi="Times New Roman" w:eastAsia="Times New Roman" w:ascii="Times New Roman"/>
          <w:sz w:val="24"/>
          <w:szCs w:val="24"/>
        </w:rPr>
        <w:t>Cloud Platforms in Industry, Amazon Web Services, Compute Services, Storage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Services,  Communication  Services,  Additional  Services,  Google  AppEngine,</w:t>
      </w:r>
      <w:r>
        <w:rPr>
          <w:rFonts w:cs="Times New Roman" w:hAnsi="Times New Roman" w:eastAsia="Times New Roman" w:ascii="Times New Roman"/>
          <w:sz w:val="24"/>
          <w:szCs w:val="24"/>
        </w:rPr>
        <w:t> Architecture   and   Core   Concepts,   Application   Life-Cycle,   Cost   Model,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Observations, Microsoft  Azure, Azure Core Concepts, SQL Azure, Windows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Azure Platform Appliance.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Cloud Applications  Scientific Applications, Healthcare:  ECG Analysis  in 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289"/>
      </w:pPr>
      <w:r>
        <w:rPr>
          <w:rFonts w:cs="Times New Roman" w:hAnsi="Times New Roman" w:eastAsia="Times New Roman" w:ascii="Times New Roman"/>
          <w:sz w:val="24"/>
          <w:szCs w:val="24"/>
        </w:rPr>
        <w:t>Cloud, Biology: Protein Structure Prediction, Biology: Gene Expression Data</w:t>
      </w:r>
      <w:r>
        <w:rPr>
          <w:rFonts w:cs="Times New Roman" w:hAnsi="Times New Roman" w:eastAsia="Times New Roman" w:ascii="Times New Roman"/>
          <w:sz w:val="24"/>
          <w:szCs w:val="24"/>
        </w:rPr>
        <w:t> Analysis for Cancer Diagnosis, Geoscience: Satellite Image Processing, Business</w:t>
      </w:r>
      <w:r>
        <w:rPr>
          <w:rFonts w:cs="Times New Roman" w:hAnsi="Times New Roman" w:eastAsia="Times New Roman" w:ascii="Times New Roman"/>
          <w:sz w:val="24"/>
          <w:szCs w:val="24"/>
        </w:rPr>
        <w:t> and Consumer Applications, CRM and ERP, Productivity, Social Networking,</w:t>
      </w:r>
      <w:r>
        <w:rPr>
          <w:rFonts w:cs="Times New Roman" w:hAnsi="Times New Roman" w:eastAsia="Times New Roman" w:ascii="Times New Roman"/>
          <w:sz w:val="24"/>
          <w:szCs w:val="24"/>
        </w:rPr>
        <w:t> Media Applications, Multiplayer Online Gaming.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outcomes: </w:t>
      </w:r>
      <w:r>
        <w:rPr>
          <w:rFonts w:cs="Times New Roman" w:hAnsi="Times New Roman" w:eastAsia="Times New Roman" w:ascii="Times New Roman"/>
          <w:sz w:val="24"/>
          <w:szCs w:val="24"/>
        </w:rPr>
        <w:t>The students should be able to: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6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Explain cloud computing, virtualization and classify services of cloud computing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30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  </w:t>
      </w:r>
      <w:r>
        <w:rPr>
          <w:rFonts w:cs="Symbol" w:hAnsi="Symbol" w:eastAsia="Symbol" w:ascii="Symbol"/>
          <w:position w:val="6"/>
          <w:sz w:val="24"/>
          <w:szCs w:val="24"/>
        </w:rPr>
      </w:r>
      <w:r>
        <w:rPr>
          <w:rFonts w:cs="Times New Roman" w:hAnsi="Times New Roman" w:eastAsia="Times New Roman" w:ascii="Times New Roman"/>
          <w:position w:val="6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6"/>
          <w:sz w:val="24"/>
          <w:szCs w:val="24"/>
        </w:rPr>
        <w:t>Illustrate architecture and programming in cloud </w:t>
      </w:r>
      <w:r>
        <w:rPr>
          <w:rFonts w:cs="Symbol" w:hAnsi="Symbol" w:eastAsia="Symbol" w:ascii="Symbol"/>
          <w:position w:val="6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580"/>
      </w:pPr>
      <w:r>
        <w:rPr>
          <w:rFonts w:cs="Symbol" w:hAnsi="Symbol" w:eastAsia="Symbol" w:ascii="Symbol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Describe the platforms for development of cloud applications and List the application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center"/>
        <w:spacing w:lineRule="exact" w:line="260"/>
        <w:ind w:left="902" w:right="7409"/>
      </w:pPr>
      <w:r>
        <w:rPr>
          <w:rFonts w:cs="Times New Roman" w:hAnsi="Times New Roman" w:eastAsia="Times New Roman" w:ascii="Times New Roman"/>
          <w:sz w:val="24"/>
          <w:szCs w:val="24"/>
        </w:rPr>
        <w:t>of cloud. </w:t>
      </w:r>
      <w:r>
        <w:rPr>
          <w:rFonts w:cs="Symbol" w:hAnsi="Symbol" w:eastAsia="Symbol" w:ascii="Symbol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Question paper pattern: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220" w:right="4807"/>
      </w:pPr>
      <w:r>
        <w:rPr>
          <w:rFonts w:cs="Times New Roman" w:hAnsi="Times New Roman" w:eastAsia="Times New Roman" w:ascii="Times New Roman"/>
          <w:sz w:val="24"/>
          <w:szCs w:val="24"/>
        </w:rPr>
        <w:t>The question paper will have ten questions.</w:t>
      </w:r>
      <w:r>
        <w:rPr>
          <w:rFonts w:cs="Times New Roman" w:hAnsi="Times New Roman" w:eastAsia="Times New Roman" w:ascii="Times New Roman"/>
          <w:sz w:val="24"/>
          <w:szCs w:val="24"/>
        </w:rPr>
        <w:t> There will be 2 questions from each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Each question will have questions covering all the topics under a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 w:lineRule="exact" w:line="260"/>
        <w:ind w:left="220" w:right="1235"/>
      </w:pPr>
      <w:r>
        <w:rPr>
          <w:rFonts w:cs="Times New Roman" w:hAnsi="Times New Roman" w:eastAsia="Times New Roman" w:ascii="Times New Roman"/>
          <w:sz w:val="24"/>
          <w:szCs w:val="24"/>
        </w:rPr>
        <w:t>The students will have to answer 5 full questions, selecting one full question from</w:t>
      </w:r>
      <w:r>
        <w:rPr>
          <w:rFonts w:cs="Times New Roman" w:hAnsi="Times New Roman" w:eastAsia="Times New Roman" w:ascii="Times New Roman"/>
          <w:sz w:val="24"/>
          <w:szCs w:val="24"/>
        </w:rPr>
        <w:t> each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Text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80"/>
      </w:pPr>
      <w:r>
        <w:rPr>
          <w:rFonts w:cs="Times New Roman" w:hAnsi="Times New Roman" w:eastAsia="Times New Roman" w:ascii="Times New Roman"/>
          <w:sz w:val="24"/>
          <w:szCs w:val="24"/>
        </w:rPr>
        <w:t>1.  Rajkumar   Buyya,   Christian   Vecchiola,   and   Thamarai   Selvi                 Mastering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40"/>
      </w:pPr>
      <w:r>
        <w:rPr>
          <w:rFonts w:cs="Times New Roman" w:hAnsi="Times New Roman" w:eastAsia="Times New Roman" w:ascii="Times New Roman"/>
          <w:sz w:val="24"/>
          <w:szCs w:val="24"/>
        </w:rPr>
        <w:t>Cloud. Computing McGraw Hill Education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Reference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 w:lineRule="exact" w:line="260"/>
        <w:ind w:left="940" w:right="85" w:hanging="360"/>
        <w:sectPr>
          <w:pgSz w:w="11900" w:h="16860"/>
          <w:pgMar w:top="1380" w:bottom="280" w:left="1220" w:right="13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sz w:val="24"/>
          <w:szCs w:val="24"/>
        </w:rPr>
        <w:t>Dan  C.  Marinescu,  Cloud  Computing  Theory  and  Practice,  Morgan  Kaufmann,</w:t>
      </w:r>
      <w:r>
        <w:rPr>
          <w:rFonts w:cs="Times New Roman" w:hAnsi="Times New Roman" w:eastAsia="Times New Roman" w:ascii="Times New Roman"/>
          <w:sz w:val="24"/>
          <w:szCs w:val="24"/>
        </w:rPr>
        <w:t> Elsevier 2013.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4"/>
        <w:ind w:left="2005" w:right="1902"/>
      </w:pPr>
      <w:r>
        <w:pict>
          <v:group style="position:absolute;margin-left:65.494pt;margin-top:71.71pt;width:464.12pt;height:697.48pt;mso-position-horizontal-relative:page;mso-position-vertical-relative:page;z-index:-689" coordorigin="1310,1434" coordsize="9282,13950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11704;width:9252;height:0" coordorigin="1327,11704" coordsize="9252,0" path="m1327,11704l10579,11704e" filled="f" stroked="t" strokeweight="0.48pt" strokecolor="#000000">
              <v:path arrowok="t"/>
            </v:shape>
            <v:shape style="position:absolute;left:1327;top:12818;width:9252;height:0" coordorigin="1327,12818" coordsize="9252,0" path="m1327,12818l10579,12818e" filled="f" stroked="t" strokeweight="0.48pt" strokecolor="#000000">
              <v:path arrowok="t"/>
            </v:shape>
            <v:shape style="position:absolute;left:1327;top:13111;width:9252;height:0" coordorigin="1327,13111" coordsize="9252,0" path="m1327,13111l10579,13111e" filled="f" stroked="t" strokeweight="0.48pt" strokecolor="#000000">
              <v:path arrowok="t"/>
            </v:shape>
            <v:shape style="position:absolute;left:1332;top:1439;width:0;height:13940" coordorigin="1332,1439" coordsize="0,13940" path="m1332,1439l1332,15379e" filled="f" stroked="t" strokeweight="0.47992pt" strokecolor="#000000">
              <v:path arrowok="t"/>
            </v:shape>
            <v:shape style="position:absolute;left:1327;top:13706;width:9252;height:0" coordorigin="1327,13706" coordsize="9252,0" path="m1327,13706l10579,13706e" filled="f" stroked="t" strokeweight="0.47992pt" strokecolor="#000000">
              <v:path arrowok="t"/>
            </v:shape>
            <v:shape style="position:absolute;left:10574;top:1439;width:0;height:13940" coordorigin="10574,1439" coordsize="0,13940" path="m10574,1439l10574,15379e" filled="f" stroked="t" strokeweight="0.48pt" strokecolor="#000000">
              <v:path arrowok="t"/>
            </v:shape>
            <v:shape style="position:absolute;left:9410;top:11698;width:0;height:1123" coordorigin="9410,11698" coordsize="0,1123" path="m9410,11698l9410,12821e" filled="f" stroked="t" strokeweight="0.48pt" strokecolor="#000000">
              <v:path arrowok="t"/>
            </v:shape>
            <v:shape style="position:absolute;left:1327;top:15370;width:9252;height:0" coordorigin="1327,15370" coordsize="9252,0" path="m1327,15370l10579,15370e" filled="f" stroked="t" strokeweight="0.47992pt" strokecolor="#000000">
              <v:path arrowok="t"/>
            </v:shape>
            <v:shape style="position:absolute;left:1320;top:2559;width:3812;height:0" coordorigin="1320,2559" coordsize="3812,0" path="m1320,2559l5132,2559e" filled="f" stroked="t" strokeweight="1.05999pt" strokecolor="#000000">
              <v:path arrowok="t"/>
            </v:shape>
            <v:shape style="position:absolute;left:5151;top:2559;width:1820;height:0" coordorigin="5151,2559" coordsize="1820,0" path="m5151,2559l6971,2559e" filled="f" stroked="t" strokeweight="1.05999pt" strokecolor="#000000">
              <v:path arrowok="t"/>
            </v:shape>
            <v:shape style="position:absolute;left:6990;top:2559;width:1592;height:0" coordorigin="6990,2559" coordsize="1592,0" path="m6990,2559l8582,2559e" filled="f" stroked="t" strokeweight="1.05999pt" strokecolor="#000000">
              <v:path arrowok="t"/>
            </v:shape>
            <v:shape style="position:absolute;left:8582;top:2559;width:19;height:0" coordorigin="8582,2559" coordsize="19,0" path="m8582,2559l8601,2559e" filled="f" stroked="t" strokeweight="1.05999pt" strokecolor="#000000">
              <v:path arrowok="t"/>
            </v:shape>
            <v:shape style="position:absolute;left:8601;top:2559;width:391;height:0" coordorigin="8601,2559" coordsize="391,0" path="m8601,2559l8992,2559e" filled="f" stroked="t" strokeweight="1.05999pt" strokecolor="#000000">
              <v:path arrowok="t"/>
            </v:shape>
            <v:shape style="position:absolute;left:9012;top:2559;width:410;height:0" coordorigin="9012,2559" coordsize="410,0" path="m9012,2559l9422,2559e" filled="f" stroked="t" strokeweight="1.05999pt" strokecolor="#000000">
              <v:path arrowok="t"/>
            </v:shape>
            <v:shape style="position:absolute;left:9422;top:2559;width:19;height:0" coordorigin="9422,2559" coordsize="19,0" path="m9422,2559l9441,2559e" filled="f" stroked="t" strokeweight="1.05999pt" strokecolor="#000000">
              <v:path arrowok="t"/>
            </v:shape>
            <v:shape style="position:absolute;left:9441;top:2559;width:1140;height:0" coordorigin="9441,2559" coordsize="1140,0" path="m9441,2559l10582,2559e" filled="f" stroked="t" strokeweight="1.05999pt" strokecolor="#000000">
              <v:path arrowok="t"/>
            </v:shape>
            <v:shape style="position:absolute;left:1320;top:2907;width:3812;height:0" coordorigin="1320,2907" coordsize="3812,0" path="m1320,2907l5132,2907e" filled="f" stroked="t" strokeweight="1.06001pt" strokecolor="#000000">
              <v:path arrowok="t"/>
            </v:shape>
            <v:shape style="position:absolute;left:5151;top:2907;width:1820;height:0" coordorigin="5151,2907" coordsize="1820,0" path="m5151,2907l6971,2907e" filled="f" stroked="t" strokeweight="1.06001pt" strokecolor="#000000">
              <v:path arrowok="t"/>
            </v:shape>
            <v:shape style="position:absolute;left:6990;top:2907;width:1592;height:0" coordorigin="6990,2907" coordsize="1592,0" path="m6990,2907l8582,2907e" filled="f" stroked="t" strokeweight="1.06001pt" strokecolor="#000000">
              <v:path arrowok="t"/>
            </v:shape>
            <v:shape style="position:absolute;left:8582;top:2907;width:19;height:0" coordorigin="8582,2907" coordsize="19,0" path="m8582,2907l8601,2907e" filled="f" stroked="t" strokeweight="1.06001pt" strokecolor="#000000">
              <v:path arrowok="t"/>
            </v:shape>
            <v:shape style="position:absolute;left:8601;top:2907;width:391;height:0" coordorigin="8601,2907" coordsize="391,0" path="m8601,2907l8992,2907e" filled="f" stroked="t" strokeweight="1.06001pt" strokecolor="#000000">
              <v:path arrowok="t"/>
            </v:shape>
            <v:shape style="position:absolute;left:9012;top:2907;width:410;height:0" coordorigin="9012,2907" coordsize="410,0" path="m9012,2907l9422,2907e" filled="f" stroked="t" strokeweight="1.06001pt" strokecolor="#000000">
              <v:path arrowok="t"/>
            </v:shape>
            <v:shape style="position:absolute;left:9422;top:2907;width:19;height:0" coordorigin="9422,2907" coordsize="19,0" path="m9422,2907l9441,2907e" filled="f" stroked="t" strokeweight="1.06001pt" strokecolor="#000000">
              <v:path arrowok="t"/>
            </v:shape>
            <v:shape style="position:absolute;left:9441;top:2907;width:1140;height:0" coordorigin="9441,2907" coordsize="1140,0" path="m9441,2907l10582,2907e" filled="f" stroked="t" strokeweight="1.06001pt" strokecolor="#000000">
              <v:path arrowok="t"/>
            </v:shape>
            <v:shape style="position:absolute;left:1320;top:3190;width:3812;height:0" coordorigin="1320,3190" coordsize="3812,0" path="m1320,3190l5132,3190e" filled="f" stroked="t" strokeweight="1.06001pt" strokecolor="#000000">
              <v:path arrowok="t"/>
            </v:shape>
            <v:shape style="position:absolute;left:5151;top:3190;width:1820;height:0" coordorigin="5151,3190" coordsize="1820,0" path="m5151,3190l6971,3190e" filled="f" stroked="t" strokeweight="1.06001pt" strokecolor="#000000">
              <v:path arrowok="t"/>
            </v:shape>
            <v:shape style="position:absolute;left:6990;top:3190;width:1592;height:0" coordorigin="6990,3190" coordsize="1592,0" path="m6990,3190l8582,3190e" filled="f" stroked="t" strokeweight="1.06001pt" strokecolor="#000000">
              <v:path arrowok="t"/>
            </v:shape>
            <v:shape style="position:absolute;left:8582;top:3190;width:19;height:0" coordorigin="8582,3190" coordsize="19,0" path="m8582,3190l8601,3190e" filled="f" stroked="t" strokeweight="1.06001pt" strokecolor="#000000">
              <v:path arrowok="t"/>
            </v:shape>
            <v:shape style="position:absolute;left:8601;top:3190;width:391;height:0" coordorigin="8601,3190" coordsize="391,0" path="m8601,3190l8992,3190e" filled="f" stroked="t" strokeweight="1.06001pt" strokecolor="#000000">
              <v:path arrowok="t"/>
            </v:shape>
            <v:shape style="position:absolute;left:9012;top:3190;width:410;height:0" coordorigin="9012,3190" coordsize="410,0" path="m9012,3190l9422,3190e" filled="f" stroked="t" strokeweight="1.06001pt" strokecolor="#000000">
              <v:path arrowok="t"/>
            </v:shape>
            <v:shape style="position:absolute;left:9422;top:3190;width:19;height:0" coordorigin="9422,3190" coordsize="19,0" path="m9422,3190l9441,3190e" filled="f" stroked="t" strokeweight="1.06001pt" strokecolor="#000000">
              <v:path arrowok="t"/>
            </v:shape>
            <v:shape style="position:absolute;left:9441;top:3190;width:1140;height:0" coordorigin="9441,3190" coordsize="1140,0" path="m9441,3190l10582,3190e" filled="f" stroked="t" strokeweight="1.06001pt" strokecolor="#000000">
              <v:path arrowok="t"/>
            </v:shape>
            <v:shape style="position:absolute;left:5151;top:2549;width:0;height:943" coordorigin="5151,2549" coordsize="0,943" path="m5151,2549l5151,3492e" filled="f" stroked="t" strokeweight="1.05999pt" strokecolor="#000000">
              <v:path arrowok="t"/>
            </v:shape>
            <v:shape style="position:absolute;left:6990;top:2549;width:0;height:943" coordorigin="6990,2549" coordsize="0,943" path="m6990,2549l6990,3492e" filled="f" stroked="t" strokeweight="1.05999pt" strokecolor="#000000">
              <v:path arrowok="t"/>
            </v:shape>
            <v:shape style="position:absolute;left:9011;top:2549;width:0;height:943" coordorigin="9011,2549" coordsize="0,943" path="m9011,2549l9011,3492e" filled="f" stroked="t" strokeweight="1.05999pt" strokecolor="#000000">
              <v:path arrowok="t"/>
            </v:shape>
            <v:shape style="position:absolute;left:1320;top:3483;width:3812;height:0" coordorigin="1320,3483" coordsize="3812,0" path="m1320,3483l5132,3483e" filled="f" stroked="t" strokeweight="1.06001pt" strokecolor="#000000">
              <v:path arrowok="t"/>
            </v:shape>
            <v:shape style="position:absolute;left:5171;top:3483;width:1800;height:0" coordorigin="5171,3483" coordsize="1800,0" path="m5171,3483l6971,3483e" filled="f" stroked="t" strokeweight="1.06001pt" strokecolor="#000000">
              <v:path arrowok="t"/>
            </v:shape>
            <v:shape style="position:absolute;left:7009;top:3483;width:1572;height:0" coordorigin="7009,3483" coordsize="1572,0" path="m7009,3483l8582,3483e" filled="f" stroked="t" strokeweight="1.06001pt" strokecolor="#000000">
              <v:path arrowok="t"/>
            </v:shape>
            <v:shape style="position:absolute;left:8582;top:3483;width:19;height:0" coordorigin="8582,3483" coordsize="19,0" path="m8582,3483l8601,3483e" filled="f" stroked="t" strokeweight="1.06001pt" strokecolor="#000000">
              <v:path arrowok="t"/>
            </v:shape>
            <v:shape style="position:absolute;left:8601;top:3483;width:391;height:0" coordorigin="8601,3483" coordsize="391,0" path="m8601,3483l8992,3483e" filled="f" stroked="t" strokeweight="1.06001pt" strokecolor="#000000">
              <v:path arrowok="t"/>
            </v:shape>
            <v:shape style="position:absolute;left:9031;top:3483;width:391;height:0" coordorigin="9031,3483" coordsize="391,0" path="m9031,3483l9422,3483e" filled="f" stroked="t" strokeweight="1.06001pt" strokecolor="#000000">
              <v:path arrowok="t"/>
            </v:shape>
            <v:shape style="position:absolute;left:9422;top:3483;width:19;height:0" coordorigin="9422,3483" coordsize="19,0" path="m9422,3483l9441,3483e" filled="f" stroked="t" strokeweight="1.06001pt" strokecolor="#000000">
              <v:path arrowok="t"/>
            </v:shape>
            <v:shape style="position:absolute;left:9441;top:3483;width:1140;height:0" coordorigin="9441,3483" coordsize="1140,0" path="m9441,3483l10582,3483e" filled="f" stroked="t" strokeweight="1.06001pt" strokecolor="#000000">
              <v:path arrowok="t"/>
            </v:shape>
            <v:shape style="position:absolute;left:1320;top:3780;width:3821;height:0" coordorigin="1320,3780" coordsize="3821,0" path="m1320,3780l5142,3780e" filled="f" stroked="t" strokeweight="1.05999pt" strokecolor="#000000">
              <v:path arrowok="t"/>
            </v:shape>
            <v:shape style="position:absolute;left:5142;top:3780;width:19;height:0" coordorigin="5142,3780" coordsize="19,0" path="m5142,3780l5161,3780e" filled="f" stroked="t" strokeweight="1.05999pt" strokecolor="#000000">
              <v:path arrowok="t"/>
            </v:shape>
            <v:shape style="position:absolute;left:5161;top:3780;width:1820;height:0" coordorigin="5161,3780" coordsize="1820,0" path="m5161,3780l6981,3780e" filled="f" stroked="t" strokeweight="1.05999pt" strokecolor="#000000">
              <v:path arrowok="t"/>
            </v:shape>
            <v:shape style="position:absolute;left:6981;top:3780;width:19;height:0" coordorigin="6981,3780" coordsize="19,0" path="m6981,3780l7000,3780e" filled="f" stroked="t" strokeweight="1.05999pt" strokecolor="#000000">
              <v:path arrowok="t"/>
            </v:shape>
            <v:shape style="position:absolute;left:7000;top:3780;width:1582;height:0" coordorigin="7000,3780" coordsize="1582,0" path="m7000,3780l8582,3780e" filled="f" stroked="t" strokeweight="1.05999pt" strokecolor="#000000">
              <v:path arrowok="t"/>
            </v:shape>
            <v:shape style="position:absolute;left:8582;top:3780;width:19;height:0" coordorigin="8582,3780" coordsize="19,0" path="m8582,3780l8601,3780e" filled="f" stroked="t" strokeweight="1.05999pt" strokecolor="#000000">
              <v:path arrowok="t"/>
            </v:shape>
            <v:shape style="position:absolute;left:8601;top:3780;width:401;height:0" coordorigin="8601,3780" coordsize="401,0" path="m8601,3780l9002,3780e" filled="f" stroked="t" strokeweight="1.05999pt" strokecolor="#000000">
              <v:path arrowok="t"/>
            </v:shape>
            <v:shape style="position:absolute;left:9002;top:3780;width:19;height:0" coordorigin="9002,3780" coordsize="19,0" path="m9002,3780l9021,3780e" filled="f" stroked="t" strokeweight="1.05999pt" strokecolor="#000000">
              <v:path arrowok="t"/>
            </v:shape>
            <v:shape style="position:absolute;left:9021;top:3780;width:401;height:0" coordorigin="9021,3780" coordsize="401,0" path="m9021,3780l9422,3780e" filled="f" stroked="t" strokeweight="1.05999pt" strokecolor="#000000">
              <v:path arrowok="t"/>
            </v:shape>
            <v:shape style="position:absolute;left:9422;top:3780;width:19;height:0" coordorigin="9422,3780" coordsize="19,0" path="m9422,3780l9441,3780e" filled="f" stroked="t" strokeweight="1.05999pt" strokecolor="#000000">
              <v:path arrowok="t"/>
            </v:shape>
            <v:shape style="position:absolute;left:9441;top:3780;width:1140;height:0" coordorigin="9441,3780" coordsize="1140,0" path="m9441,3780l10582,3780e" filled="f" stroked="t" strokeweight="1.05999pt" strokecolor="#000000">
              <v:path arrowok="t"/>
            </v:shape>
            <v:shape style="position:absolute;left:1320;top:4073;width:5660;height:0" coordorigin="1320,4073" coordsize="5660,0" path="m1320,4073l6981,4073e" filled="f" stroked="t" strokeweight="1.05999pt" strokecolor="#000000">
              <v:path arrowok="t"/>
            </v:shape>
            <v:shape style="position:absolute;left:6981;top:4073;width:19;height:0" coordorigin="6981,4073" coordsize="19,0" path="m6981,4073l7000,4073e" filled="f" stroked="t" strokeweight="1.05999pt" strokecolor="#000000">
              <v:path arrowok="t"/>
            </v:shape>
            <v:shape style="position:absolute;left:7000;top:4073;width:1582;height:0" coordorigin="7000,4073" coordsize="1582,0" path="m7000,4073l8582,4073e" filled="f" stroked="t" strokeweight="1.05999pt" strokecolor="#000000">
              <v:path arrowok="t"/>
            </v:shape>
            <v:shape style="position:absolute;left:8582;top:4073;width:19;height:0" coordorigin="8582,4073" coordsize="19,0" path="m8582,4073l8601,4073e" filled="f" stroked="t" strokeweight="1.05999pt" strokecolor="#000000">
              <v:path arrowok="t"/>
            </v:shape>
            <v:shape style="position:absolute;left:8601;top:4073;width:401;height:0" coordorigin="8601,4073" coordsize="401,0" path="m8601,4073l9002,4073e" filled="f" stroked="t" strokeweight="1.05999pt" strokecolor="#000000">
              <v:path arrowok="t"/>
            </v:shape>
            <v:shape style="position:absolute;left:9002;top:4073;width:19;height:0" coordorigin="9002,4073" coordsize="19,0" path="m9002,4073l9021,4073e" filled="f" stroked="t" strokeweight="1.05999pt" strokecolor="#000000">
              <v:path arrowok="t"/>
            </v:shape>
            <v:shape style="position:absolute;left:9021;top:4073;width:401;height:0" coordorigin="9021,4073" coordsize="401,0" path="m9021,4073l9422,4073e" filled="f" stroked="t" strokeweight="1.05999pt" strokecolor="#000000">
              <v:path arrowok="t"/>
            </v:shape>
            <v:shape style="position:absolute;left:9422;top:4073;width:19;height:0" coordorigin="9422,4073" coordsize="19,0" path="m9422,4073l9441,4073e" filled="f" stroked="t" strokeweight="1.05999pt" strokecolor="#000000">
              <v:path arrowok="t"/>
            </v:shape>
            <v:shape style="position:absolute;left:9441;top:4073;width:1140;height:0" coordorigin="9441,4073" coordsize="1140,0" path="m9441,4073l10582,4073e" filled="f" stroked="t" strokeweight="1.05999pt" strokecolor="#000000">
              <v:path arrowok="t"/>
            </v:shape>
            <v:shape style="position:absolute;left:1320;top:4969;width:3821;height:0" coordorigin="1320,4969" coordsize="3821,0" path="m1320,4969l5142,4969e" filled="f" stroked="t" strokeweight="1.06001pt" strokecolor="#000000">
              <v:path arrowok="t"/>
            </v:shape>
            <v:shape style="position:absolute;left:5142;top:4969;width:19;height:0" coordorigin="5142,4969" coordsize="19,0" path="m5142,4969l5161,4969e" filled="f" stroked="t" strokeweight="1.06001pt" strokecolor="#000000">
              <v:path arrowok="t"/>
            </v:shape>
            <v:shape style="position:absolute;left:5161;top:4969;width:1820;height:0" coordorigin="5161,4969" coordsize="1820,0" path="m5161,4969l6981,4969e" filled="f" stroked="t" strokeweight="1.06001pt" strokecolor="#000000">
              <v:path arrowok="t"/>
            </v:shape>
            <v:shape style="position:absolute;left:6981;top:4969;width:19;height:0" coordorigin="6981,4969" coordsize="19,0" path="m6981,4969l7000,4969e" filled="f" stroked="t" strokeweight="1.06001pt" strokecolor="#000000">
              <v:path arrowok="t"/>
            </v:shape>
            <v:shape style="position:absolute;left:8582;top:4969;width:19;height:0" coordorigin="8582,4969" coordsize="19,0" path="m8582,4969l8601,4969e" filled="f" stroked="t" strokeweight="1.06001pt" strokecolor="#000000">
              <v:path arrowok="t"/>
            </v:shape>
            <v:shape style="position:absolute;left:9002;top:4969;width:19;height:0" coordorigin="9002,4969" coordsize="19,0" path="m9002,4969l9021,4969e" filled="f" stroked="t" strokeweight="1.06001pt" strokecolor="#000000">
              <v:path arrowok="t"/>
            </v:shape>
            <v:shape style="position:absolute;left:9451;top:4969;width:1131;height:0" coordorigin="9451,4969" coordsize="1131,0" path="m9451,4969l10582,4969e" filled="f" stroked="t" strokeweight="1.06001pt" strokecolor="#000000">
              <v:path arrowok="t"/>
            </v:shape>
            <v:shape style="position:absolute;left:1320;top:5528;width:3821;height:0" coordorigin="1320,5528" coordsize="3821,0" path="m1320,5528l5142,5528e" filled="f" stroked="t" strokeweight="1.05999pt" strokecolor="#000000">
              <v:path arrowok="t"/>
            </v:shape>
            <v:shape style="position:absolute;left:5142;top:5528;width:19;height:0" coordorigin="5142,5528" coordsize="19,0" path="m5142,5528l5161,5528e" filled="f" stroked="t" strokeweight="1.05999pt" strokecolor="#000000">
              <v:path arrowok="t"/>
            </v:shape>
            <v:shape style="position:absolute;left:5161;top:5528;width:1820;height:0" coordorigin="5161,5528" coordsize="1820,0" path="m5161,5528l6981,5528e" filled="f" stroked="t" strokeweight="1.05999pt" strokecolor="#000000">
              <v:path arrowok="t"/>
            </v:shape>
            <v:shape style="position:absolute;left:6981;top:5528;width:19;height:0" coordorigin="6981,5528" coordsize="19,0" path="m6981,5528l7000,5528e" filled="f" stroked="t" strokeweight="1.05999pt" strokecolor="#000000">
              <v:path arrowok="t"/>
            </v:shape>
            <v:shape style="position:absolute;left:7000;top:5528;width:1582;height:0" coordorigin="7000,5528" coordsize="1582,0" path="m7000,5528l8582,5528e" filled="f" stroked="t" strokeweight="1.05999pt" strokecolor="#000000">
              <v:path arrowok="t"/>
            </v:shape>
            <v:shape style="position:absolute;left:8582;top:5528;width:19;height:0" coordorigin="8582,5528" coordsize="19,0" path="m8582,5528l8601,5528e" filled="f" stroked="t" strokeweight="1.05999pt" strokecolor="#000000">
              <v:path arrowok="t"/>
            </v:shape>
            <v:shape style="position:absolute;left:8601;top:5528;width:401;height:0" coordorigin="8601,5528" coordsize="401,0" path="m8601,5528l9002,5528e" filled="f" stroked="t" strokeweight="1.05999pt" strokecolor="#000000">
              <v:path arrowok="t"/>
            </v:shape>
            <v:shape style="position:absolute;left:9002;top:5528;width:19;height:0" coordorigin="9002,5528" coordsize="19,0" path="m9002,5528l9021,5528e" filled="f" stroked="t" strokeweight="1.05999pt" strokecolor="#000000">
              <v:path arrowok="t"/>
            </v:shape>
            <v:shape style="position:absolute;left:9412;top:5528;width:19;height:0" coordorigin="9412,5528" coordsize="19,0" path="m9412,5528l9432,5528e" filled="f" stroked="t" strokeweight="1.05999pt" strokecolor="#000000">
              <v:path arrowok="t"/>
            </v:shape>
            <v:shape style="position:absolute;left:9432;top:5528;width:1150;height:0" coordorigin="9432,5528" coordsize="1150,0" path="m9432,5528l10582,5528e" filled="f" stroked="t" strokeweight="1.05999pt" strokecolor="#000000">
              <v:path arrowok="t"/>
            </v:shape>
            <v:shape style="position:absolute;left:9434;top:4959;width:0;height:1966" coordorigin="9434,4959" coordsize="0,1966" path="m9434,4959l9434,6925e" filled="f" stroked="t" strokeweight="1.06002pt" strokecolor="#000000">
              <v:path arrowok="t"/>
            </v:shape>
            <v:shape style="position:absolute;left:1320;top:6915;width:3821;height:0" coordorigin="1320,6915" coordsize="3821,0" path="m1320,6915l5142,6915e" filled="f" stroked="t" strokeweight="1.06002pt" strokecolor="#000000">
              <v:path arrowok="t"/>
            </v:shape>
            <v:shape style="position:absolute;left:5142;top:6915;width:19;height:0" coordorigin="5142,6915" coordsize="19,0" path="m5142,6915l5161,6915e" filled="f" stroked="t" strokeweight="1.06002pt" strokecolor="#000000">
              <v:path arrowok="t"/>
            </v:shape>
            <v:shape style="position:absolute;left:5161;top:6915;width:1820;height:0" coordorigin="5161,6915" coordsize="1820,0" path="m5161,6915l6981,6915e" filled="f" stroked="t" strokeweight="1.06002pt" strokecolor="#000000">
              <v:path arrowok="t"/>
            </v:shape>
            <v:shape style="position:absolute;left:6981;top:6915;width:19;height:0" coordorigin="6981,6915" coordsize="19,0" path="m6981,6915l7000,6915e" filled="f" stroked="t" strokeweight="1.06002pt" strokecolor="#000000">
              <v:path arrowok="t"/>
            </v:shape>
            <v:shape style="position:absolute;left:7000;top:6915;width:1582;height:0" coordorigin="7000,6915" coordsize="1582,0" path="m7000,6915l8582,6915e" filled="f" stroked="t" strokeweight="1.06002pt" strokecolor="#000000">
              <v:path arrowok="t"/>
            </v:shape>
            <v:shape style="position:absolute;left:8582;top:6915;width:19;height:0" coordorigin="8582,6915" coordsize="19,0" path="m8582,6915l8601,6915e" filled="f" stroked="t" strokeweight="1.06002pt" strokecolor="#000000">
              <v:path arrowok="t"/>
            </v:shape>
            <v:shape style="position:absolute;left:8601;top:6915;width:401;height:0" coordorigin="8601,6915" coordsize="401,0" path="m8601,6915l9002,6915e" filled="f" stroked="t" strokeweight="1.06002pt" strokecolor="#000000">
              <v:path arrowok="t"/>
            </v:shape>
            <v:shape style="position:absolute;left:9002;top:6915;width:19;height:0" coordorigin="9002,6915" coordsize="19,0" path="m9002,6915l9021,6915e" filled="f" stroked="t" strokeweight="1.06002pt" strokecolor="#000000">
              <v:path arrowok="t"/>
            </v:shape>
            <v:shape style="position:absolute;left:9021;top:6915;width:391;height:0" coordorigin="9021,6915" coordsize="391,0" path="m9021,6915l9412,6915e" filled="f" stroked="t" strokeweight="1.06002pt" strokecolor="#000000">
              <v:path arrowok="t"/>
            </v:shape>
            <v:shape style="position:absolute;left:9451;top:6915;width:1131;height:0" coordorigin="9451,6915" coordsize="1131,0" path="m9451,6915l10582,6915e" filled="f" stroked="t" strokeweight="1.06002pt" strokecolor="#000000">
              <v:path arrowok="t"/>
            </v:shape>
            <v:shape style="position:absolute;left:1320;top:7208;width:3821;height:0" coordorigin="1320,7208" coordsize="3821,0" path="m1320,7208l5142,7208e" filled="f" stroked="t" strokeweight="1.05999pt" strokecolor="#000000">
              <v:path arrowok="t"/>
            </v:shape>
            <v:shape style="position:absolute;left:5142;top:7208;width:19;height:0" coordorigin="5142,7208" coordsize="19,0" path="m5142,7208l5161,7208e" filled="f" stroked="t" strokeweight="1.05999pt" strokecolor="#000000">
              <v:path arrowok="t"/>
            </v:shape>
            <v:shape style="position:absolute;left:5161;top:7208;width:1820;height:0" coordorigin="5161,7208" coordsize="1820,0" path="m5161,7208l6981,7208e" filled="f" stroked="t" strokeweight="1.05999pt" strokecolor="#000000">
              <v:path arrowok="t"/>
            </v:shape>
            <v:shape style="position:absolute;left:6981;top:7208;width:19;height:0" coordorigin="6981,7208" coordsize="19,0" path="m6981,7208l7000,7208e" filled="f" stroked="t" strokeweight="1.05999pt" strokecolor="#000000">
              <v:path arrowok="t"/>
            </v:shape>
            <v:shape style="position:absolute;left:7000;top:7208;width:1582;height:0" coordorigin="7000,7208" coordsize="1582,0" path="m7000,7208l8582,7208e" filled="f" stroked="t" strokeweight="1.05999pt" strokecolor="#000000">
              <v:path arrowok="t"/>
            </v:shape>
            <v:shape style="position:absolute;left:8582;top:7208;width:19;height:0" coordorigin="8582,7208" coordsize="19,0" path="m8582,7208l8601,7208e" filled="f" stroked="t" strokeweight="1.05999pt" strokecolor="#000000">
              <v:path arrowok="t"/>
            </v:shape>
            <v:shape style="position:absolute;left:8601;top:7208;width:401;height:0" coordorigin="8601,7208" coordsize="401,0" path="m8601,7208l9002,7208e" filled="f" stroked="t" strokeweight="1.05999pt" strokecolor="#000000">
              <v:path arrowok="t"/>
            </v:shape>
            <v:shape style="position:absolute;left:9002;top:7208;width:19;height:0" coordorigin="9002,7208" coordsize="19,0" path="m9002,7208l9021,7208e" filled="f" stroked="t" strokeweight="1.05999pt" strokecolor="#000000">
              <v:path arrowok="t"/>
            </v:shape>
            <v:shape style="position:absolute;left:9021;top:7208;width:391;height:0" coordorigin="9021,7208" coordsize="391,0" path="m9021,7208l9412,7208e" filled="f" stroked="t" strokeweight="1.05999pt" strokecolor="#000000">
              <v:path arrowok="t"/>
            </v:shape>
            <v:shape style="position:absolute;left:9451;top:7208;width:1131;height:0" coordorigin="9451,7208" coordsize="1131,0" path="m9451,7208l10582,7208e" filled="f" stroked="t" strokeweight="1.05999pt" strokecolor="#000000">
              <v:path arrowok="t"/>
            </v:shape>
            <v:shape style="position:absolute;left:9434;top:7199;width:0;height:1133" coordorigin="9434,7199" coordsize="0,1133" path="m9434,7199l9434,8332e" filled="f" stroked="t" strokeweight="1.06002pt" strokecolor="#000000">
              <v:path arrowok="t"/>
            </v:shape>
            <v:shape style="position:absolute;left:1320;top:8322;width:3821;height:0" coordorigin="1320,8322" coordsize="3821,0" path="m1320,8322l5142,8322e" filled="f" stroked="t" strokeweight="1.06002pt" strokecolor="#000000">
              <v:path arrowok="t"/>
            </v:shape>
            <v:shape style="position:absolute;left:5142;top:8322;width:19;height:0" coordorigin="5142,8322" coordsize="19,0" path="m5142,8322l5161,8322e" filled="f" stroked="t" strokeweight="1.06002pt" strokecolor="#000000">
              <v:path arrowok="t"/>
            </v:shape>
            <v:shape style="position:absolute;left:6981;top:8322;width:19;height:0" coordorigin="6981,8322" coordsize="19,0" path="m6981,8322l7000,8322e" filled="f" stroked="t" strokeweight="1.06002pt" strokecolor="#000000">
              <v:path arrowok="t"/>
            </v:shape>
            <v:shape style="position:absolute;left:8582;top:8322;width:19;height:0" coordorigin="8582,8322" coordsize="19,0" path="m8582,8322l8601,8322e" filled="f" stroked="t" strokeweight="1.06002pt" strokecolor="#000000">
              <v:path arrowok="t"/>
            </v:shape>
            <v:shape style="position:absolute;left:9002;top:8322;width:19;height:0" coordorigin="9002,8322" coordsize="19,0" path="m9002,8322l9021,8322e" filled="f" stroked="t" strokeweight="1.06002pt" strokecolor="#000000">
              <v:path arrowok="t"/>
            </v:shape>
            <v:shape style="position:absolute;left:9451;top:8322;width:1131;height:0" coordorigin="9451,8322" coordsize="1131,0" path="m9451,8322l10582,8322e" filled="f" stroked="t" strokeweight="1.06002pt" strokecolor="#000000">
              <v:path arrowok="t"/>
            </v:shape>
            <v:shape style="position:absolute;left:1320;top:8615;width:3821;height:0" coordorigin="1320,8615" coordsize="3821,0" path="m1320,8615l5142,8615e" filled="f" stroked="t" strokeweight="1.05999pt" strokecolor="#000000">
              <v:path arrowok="t"/>
            </v:shape>
            <v:shape style="position:absolute;left:5142;top:8615;width:19;height:0" coordorigin="5142,8615" coordsize="19,0" path="m5142,8615l5161,8615e" filled="f" stroked="t" strokeweight="1.05999pt" strokecolor="#000000">
              <v:path arrowok="t"/>
            </v:shape>
            <v:shape style="position:absolute;left:5161;top:8615;width:1820;height:0" coordorigin="5161,8615" coordsize="1820,0" path="m5161,8615l6981,8615e" filled="f" stroked="t" strokeweight="1.05999pt" strokecolor="#000000">
              <v:path arrowok="t"/>
            </v:shape>
            <v:shape style="position:absolute;left:6981;top:8615;width:19;height:0" coordorigin="6981,8615" coordsize="19,0" path="m6981,8615l7000,8615e" filled="f" stroked="t" strokeweight="1.05999pt" strokecolor="#000000">
              <v:path arrowok="t"/>
            </v:shape>
            <v:shape style="position:absolute;left:7000;top:8615;width:1582;height:0" coordorigin="7000,8615" coordsize="1582,0" path="m7000,8615l8582,8615e" filled="f" stroked="t" strokeweight="1.05999pt" strokecolor="#000000">
              <v:path arrowok="t"/>
            </v:shape>
            <v:shape style="position:absolute;left:8582;top:8615;width:19;height:0" coordorigin="8582,8615" coordsize="19,0" path="m8582,8615l8601,8615e" filled="f" stroked="t" strokeweight="1.05999pt" strokecolor="#000000">
              <v:path arrowok="t"/>
            </v:shape>
            <v:shape style="position:absolute;left:8601;top:8615;width:401;height:0" coordorigin="8601,8615" coordsize="401,0" path="m8601,8615l9002,8615e" filled="f" stroked="t" strokeweight="1.05999pt" strokecolor="#000000">
              <v:path arrowok="t"/>
            </v:shape>
            <v:shape style="position:absolute;left:9002;top:8615;width:19;height:0" coordorigin="9002,8615" coordsize="19,0" path="m9002,8615l9021,8615e" filled="f" stroked="t" strokeweight="1.05999pt" strokecolor="#000000">
              <v:path arrowok="t"/>
            </v:shape>
            <v:shape style="position:absolute;left:9021;top:8615;width:391;height:0" coordorigin="9021,8615" coordsize="391,0" path="m9021,8615l9412,8615e" filled="f" stroked="t" strokeweight="1.05999pt" strokecolor="#000000">
              <v:path arrowok="t"/>
            </v:shape>
            <v:shape style="position:absolute;left:9451;top:8615;width:1131;height:0" coordorigin="9451,8615" coordsize="1131,0" path="m9451,8615l10582,8615e" filled="f" stroked="t" strokeweight="1.05999pt" strokecolor="#000000">
              <v:path arrowok="t"/>
            </v:shape>
            <v:shape style="position:absolute;left:9434;top:8605;width:0;height:1409" coordorigin="9434,8605" coordsize="0,1409" path="m9434,8605l9434,10014e" filled="f" stroked="t" strokeweight="1.06002pt" strokecolor="#000000">
              <v:path arrowok="t"/>
            </v:shape>
            <v:shape style="position:absolute;left:1320;top:10005;width:3821;height:0" coordorigin="1320,10005" coordsize="3821,0" path="m1320,10005l5142,10005e" filled="f" stroked="t" strokeweight="1.05999pt" strokecolor="#000000">
              <v:path arrowok="t"/>
            </v:shape>
            <v:shape style="position:absolute;left:5142;top:10005;width:19;height:0" coordorigin="5142,10005" coordsize="19,0" path="m5142,10005l5161,10005e" filled="f" stroked="t" strokeweight="1.05999pt" strokecolor="#000000">
              <v:path arrowok="t"/>
            </v:shape>
            <v:shape style="position:absolute;left:5161;top:10005;width:1820;height:0" coordorigin="5161,10005" coordsize="1820,0" path="m5161,10005l6981,10005e" filled="f" stroked="t" strokeweight="1.05999pt" strokecolor="#000000">
              <v:path arrowok="t"/>
            </v:shape>
            <v:shape style="position:absolute;left:6981;top:10005;width:19;height:0" coordorigin="6981,10005" coordsize="19,0" path="m6981,10005l7000,10005e" filled="f" stroked="t" strokeweight="1.05999pt" strokecolor="#000000">
              <v:path arrowok="t"/>
            </v:shape>
            <v:shape style="position:absolute;left:7000;top:10005;width:1582;height:0" coordorigin="7000,10005" coordsize="1582,0" path="m7000,10005l8582,10005e" filled="f" stroked="t" strokeweight="1.05999pt" strokecolor="#000000">
              <v:path arrowok="t"/>
            </v:shape>
            <v:shape style="position:absolute;left:8582;top:10005;width:19;height:0" coordorigin="8582,10005" coordsize="19,0" path="m8582,10005l8601,10005e" filled="f" stroked="t" strokeweight="1.05999pt" strokecolor="#000000">
              <v:path arrowok="t"/>
            </v:shape>
            <v:shape style="position:absolute;left:8601;top:10005;width:401;height:0" coordorigin="8601,10005" coordsize="401,0" path="m8601,10005l9002,10005e" filled="f" stroked="t" strokeweight="1.05999pt" strokecolor="#000000">
              <v:path arrowok="t"/>
            </v:shape>
            <v:shape style="position:absolute;left:9002;top:10005;width:19;height:0" coordorigin="9002,10005" coordsize="19,0" path="m9002,10005l9021,10005e" filled="f" stroked="t" strokeweight="1.05999pt" strokecolor="#000000">
              <v:path arrowok="t"/>
            </v:shape>
            <v:shape style="position:absolute;left:9021;top:10005;width:391;height:0" coordorigin="9021,10005" coordsize="391,0" path="m9021,10005l9412,10005e" filled="f" stroked="t" strokeweight="1.05999pt" strokecolor="#000000">
              <v:path arrowok="t"/>
            </v:shape>
            <v:shape style="position:absolute;left:9451;top:10005;width:1131;height:0" coordorigin="9451,10005" coordsize="1131,0" path="m9451,10005l10582,10005e" filled="f" stroked="t" strokeweight="1.05999pt" strokecolor="#000000">
              <v:path arrowok="t"/>
            </v:shape>
            <v:shape style="position:absolute;left:1320;top:10297;width:3821;height:0" coordorigin="1320,10297" coordsize="3821,0" path="m1320,10297l5142,10297e" filled="f" stroked="t" strokeweight="1.05996pt" strokecolor="#000000">
              <v:path arrowok="t"/>
            </v:shape>
            <v:shape style="position:absolute;left:5142;top:10297;width:19;height:0" coordorigin="5142,10297" coordsize="19,0" path="m5142,10297l5161,10297e" filled="f" stroked="t" strokeweight="1.05996pt" strokecolor="#000000">
              <v:path arrowok="t"/>
            </v:shape>
            <v:shape style="position:absolute;left:5161;top:10297;width:1820;height:0" coordorigin="5161,10297" coordsize="1820,0" path="m5161,10297l6981,10297e" filled="f" stroked="t" strokeweight="1.05996pt" strokecolor="#000000">
              <v:path arrowok="t"/>
            </v:shape>
            <v:shape style="position:absolute;left:6981;top:10297;width:19;height:0" coordorigin="6981,10297" coordsize="19,0" path="m6981,10297l7000,10297e" filled="f" stroked="t" strokeweight="1.05996pt" strokecolor="#000000">
              <v:path arrowok="t"/>
            </v:shape>
            <v:shape style="position:absolute;left:7000;top:10297;width:1582;height:0" coordorigin="7000,10297" coordsize="1582,0" path="m7000,10297l8582,10297e" filled="f" stroked="t" strokeweight="1.05996pt" strokecolor="#000000">
              <v:path arrowok="t"/>
            </v:shape>
            <v:shape style="position:absolute;left:8582;top:10297;width:19;height:0" coordorigin="8582,10297" coordsize="19,0" path="m8582,10297l8601,10297e" filled="f" stroked="t" strokeweight="1.05996pt" strokecolor="#000000">
              <v:path arrowok="t"/>
            </v:shape>
            <v:shape style="position:absolute;left:8601;top:10297;width:401;height:0" coordorigin="8601,10297" coordsize="401,0" path="m8601,10297l9002,10297e" filled="f" stroked="t" strokeweight="1.05996pt" strokecolor="#000000">
              <v:path arrowok="t"/>
            </v:shape>
            <v:shape style="position:absolute;left:9002;top:10297;width:19;height:0" coordorigin="9002,10297" coordsize="19,0" path="m9002,10297l9021,10297e" filled="f" stroked="t" strokeweight="1.05996pt" strokecolor="#000000">
              <v:path arrowok="t"/>
            </v:shape>
            <v:shape style="position:absolute;left:9021;top:10297;width:391;height:0" coordorigin="9021,10297" coordsize="391,0" path="m9021,10297l9412,10297e" filled="f" stroked="t" strokeweight="1.05996pt" strokecolor="#000000">
              <v:path arrowok="t"/>
            </v:shape>
            <v:shape style="position:absolute;left:9451;top:10297;width:1131;height:0" coordorigin="9451,10297" coordsize="1131,0" path="m9451,10297l10582,10297e" filled="f" stroked="t" strokeweight="1.05996pt" strokecolor="#000000">
              <v:path arrowok="t"/>
            </v:shape>
            <v:shape style="position:absolute;left:9434;top:10288;width:0;height:1133" coordorigin="9434,10288" coordsize="0,1133" path="m9434,10288l9434,11421e" filled="f" stroked="t" strokeweight="1.06002pt" strokecolor="#000000">
              <v:path arrowok="t"/>
            </v:shape>
            <v:shape style="position:absolute;left:1320;top:11411;width:3821;height:0" coordorigin="1320,11411" coordsize="3821,0" path="m1320,11411l5142,11411e" filled="f" stroked="t" strokeweight="1.05996pt" strokecolor="#000000">
              <v:path arrowok="t"/>
            </v:shape>
            <v:shape style="position:absolute;left:5142;top:11411;width:19;height:0" coordorigin="5142,11411" coordsize="19,0" path="m5142,11411l5161,11411e" filled="f" stroked="t" strokeweight="1.05996pt" strokecolor="#000000">
              <v:path arrowok="t"/>
            </v:shape>
            <v:shape style="position:absolute;left:6981;top:11411;width:19;height:0" coordorigin="6981,11411" coordsize="19,0" path="m6981,11411l7000,11411e" filled="f" stroked="t" strokeweight="1.05996pt" strokecolor="#000000">
              <v:path arrowok="t"/>
            </v:shape>
            <v:shape style="position:absolute;left:7000;top:11411;width:1582;height:0" coordorigin="7000,11411" coordsize="1582,0" path="m7000,11411l8582,11411e" filled="f" stroked="t" strokeweight="1.05996pt" strokecolor="#000000">
              <v:path arrowok="t"/>
            </v:shape>
            <v:shape style="position:absolute;left:8582;top:11411;width:19;height:0" coordorigin="8582,11411" coordsize="19,0" path="m8582,11411l8601,11411e" filled="f" stroked="t" strokeweight="1.05996pt" strokecolor="#000000">
              <v:path arrowok="t"/>
            </v:shape>
            <v:shape style="position:absolute;left:8601;top:11411;width:401;height:0" coordorigin="8601,11411" coordsize="401,0" path="m8601,11411l9002,11411e" filled="f" stroked="t" strokeweight="1.05996pt" strokecolor="#000000">
              <v:path arrowok="t"/>
            </v:shape>
            <v:shape style="position:absolute;left:9002;top:11411;width:19;height:0" coordorigin="9002,11411" coordsize="19,0" path="m9002,11411l9021,11411e" filled="f" stroked="t" strokeweight="1.05996pt" strokecolor="#000000">
              <v:path arrowok="t"/>
            </v:shape>
            <v:shape style="position:absolute;left:9021;top:11411;width:391;height:0" coordorigin="9021,11411" coordsize="391,0" path="m9021,11411l9412,11411e" filled="f" stroked="t" strokeweight="1.05996pt" strokecolor="#000000">
              <v:path arrowok="t"/>
            </v:shape>
            <v:shape style="position:absolute;left:9451;top:11411;width:1131;height:0" coordorigin="9451,11411" coordsize="1131,0" path="m9451,11411l10582,11411e" filled="f" stroked="t" strokeweight="1.0599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INFORMATION AND NETWORK SECURITY [As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per Choice Based Credit System (CBCS) scheme]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(Effective from the academic year 2016 -2017)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SEMESTER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Subject Code                                          15CS743                IA Marks                   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Number of Lecture Hours/Week            3                             Exam Marks              80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Total Number of Lecture Hours             40                           Exam Hours               03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3925" w:right="381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CREDITS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objectives: </w:t>
      </w:r>
      <w:r>
        <w:rPr>
          <w:rFonts w:cs="Times New Roman" w:hAnsi="Times New Roman" w:eastAsia="Times New Roman" w:ascii="Times New Roman"/>
          <w:sz w:val="24"/>
          <w:szCs w:val="24"/>
        </w:rPr>
        <w:t>This course will enable students to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58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z w:val="24"/>
          <w:szCs w:val="24"/>
        </w:rPr>
        <w:t>Analyze the cryptographic processes.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580"/>
      </w:pPr>
      <w:r>
        <w:rPr>
          <w:rFonts w:cs="Symbol" w:hAnsi="Symbol" w:eastAsia="Symbol" w:ascii="Symbol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Summarize the digital security process.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180" w:val="left"/>
        </w:tabs>
        <w:jc w:val="left"/>
        <w:spacing w:before="6"/>
        <w:ind w:left="58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z w:val="24"/>
          <w:szCs w:val="24"/>
        </w:rPr>
        <w:t>Indicate the location of a security process in the giv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en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y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stem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1                                                                                                                    Teaching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  <w:ind w:right="416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     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</w:rPr>
        <w:t> 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 w:lineRule="exact" w:line="260"/>
        <w:ind w:left="220" w:right="195"/>
      </w:pPr>
      <w:r>
        <w:rPr>
          <w:rFonts w:cs="Times New Roman" w:hAnsi="Times New Roman" w:eastAsia="Times New Roman" w:ascii="Times New Roman"/>
          <w:sz w:val="24"/>
          <w:szCs w:val="24"/>
        </w:rPr>
        <w:t>Introduction. How to Speak Crypto. Classic Crypto. Simple Substitution Cipher.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z w:val="24"/>
          <w:szCs w:val="24"/>
        </w:rPr>
        <w:t>Cryptanalysis   of   a   Simple   Substitution.   Definition   of   Secure.          </w: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Transposition  Cipher.  One-time  Pad.  Project  VENONA.  Codebook  Cipher.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Ciphers  of  the  Election  of  1876.  Modern  Crypto  History.  Taxonomy  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Cryptography. Taxonomy of Cryptanalysis.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What is a Hash Function? The Birthday Problem.Non-cryptographic Hashes.   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220" w:right="1541"/>
      </w:pPr>
      <w:r>
        <w:rPr>
          <w:rFonts w:cs="Times New Roman" w:hAnsi="Times New Roman" w:eastAsia="Times New Roman" w:ascii="Times New Roman"/>
          <w:sz w:val="24"/>
          <w:szCs w:val="24"/>
        </w:rPr>
        <w:t>Tiger Hash. HMAC. Uses of Hash Functions. Online Bids. Spam Reduction.</w:t>
      </w:r>
      <w:r>
        <w:rPr>
          <w:rFonts w:cs="Times New Roman" w:hAnsi="Times New Roman" w:eastAsia="Times New Roman" w:ascii="Times New Roman"/>
          <w:sz w:val="24"/>
          <w:szCs w:val="24"/>
        </w:rPr>
        <w:t> Other Crypto-Related Topics. Secret Sharing. Key Escrow. Random Numbers.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180" w:val="left"/>
        </w:tabs>
        <w:jc w:val="left"/>
        <w:spacing w:before="3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Texas Hold 'em Poker. Generating Ran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dom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it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s.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nfor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ma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tion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Hidi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ng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.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      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Random  number  generation  Providing  freshness  Fundamentals  of             entity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authentication   Passwords   Dynamic   password   schemes   Zero-knowledge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mechanisms  Further  reading  Cryptographic  Protocols  Protocol  basics  From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4"/>
        <w:ind w:left="220" w:right="1780"/>
      </w:pPr>
      <w:r>
        <w:rPr>
          <w:rFonts w:cs="Times New Roman" w:hAnsi="Times New Roman" w:eastAsia="Times New Roman" w:ascii="Times New Roman"/>
          <w:sz w:val="24"/>
          <w:szCs w:val="24"/>
        </w:rPr>
        <w:t>objectives to a protocol Analysing a simple protocol Authentication and key</w:t>
      </w:r>
      <w:r>
        <w:rPr>
          <w:rFonts w:cs="Times New Roman" w:hAnsi="Times New Roman" w:eastAsia="Times New Roman" w:ascii="Times New Roman"/>
          <w:sz w:val="24"/>
          <w:szCs w:val="24"/>
        </w:rPr>
        <w:t> establishment protocols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Key management fundamentals Key lengths and lifetimes Key generation Key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establishment Key storage Key usage Governing key management Public-Key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Management  Certification  of  public  keys  The  certificate  lifecycle  Public-key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5760" w:val="left"/>
        </w:tabs>
        <w:jc w:val="left"/>
        <w:spacing w:before="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management models Alternative appro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c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h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  <w:t> </w:t>
        <w:tab/>
      </w:r>
      <w:r>
        <w:rPr>
          <w:rFonts w:cs="Times New Roman" w:hAnsi="Times New Roman" w:eastAsia="Times New Roman" w:ascii="Times New Roman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Cryptographic Applications Cryptography on the Internet Cryptography for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220" w:right="205"/>
      </w:pPr>
      <w:r>
        <w:rPr>
          <w:rFonts w:cs="Times New Roman" w:hAnsi="Times New Roman" w:eastAsia="Times New Roman" w:ascii="Times New Roman"/>
          <w:sz w:val="24"/>
          <w:szCs w:val="24"/>
        </w:rPr>
        <w:t>wireless local area networks Cryptography for mobile telecommunications Cryptography for</w:t>
      </w:r>
      <w:r>
        <w:rPr>
          <w:rFonts w:cs="Times New Roman" w:hAnsi="Times New Roman" w:eastAsia="Times New Roman" w:ascii="Times New Roman"/>
          <w:sz w:val="24"/>
          <w:szCs w:val="24"/>
        </w:rPr>
        <w:t> secure payment card transactions Cryptography for video broadcasting Cryptography for</w:t>
      </w:r>
      <w:r>
        <w:rPr>
          <w:rFonts w:cs="Times New Roman" w:hAnsi="Times New Roman" w:eastAsia="Times New Roman" w:ascii="Times New Roman"/>
          <w:sz w:val="24"/>
          <w:szCs w:val="24"/>
        </w:rPr>
        <w:t> identity cards Cryptography for home users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outcomes: </w:t>
      </w:r>
      <w:r>
        <w:rPr>
          <w:rFonts w:cs="Times New Roman" w:hAnsi="Times New Roman" w:eastAsia="Times New Roman" w:ascii="Times New Roman"/>
          <w:sz w:val="24"/>
          <w:szCs w:val="24"/>
        </w:rPr>
        <w:t>The students should be able to: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18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Analyze the Digitals security lapses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6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Illustrate the need of key management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position w:val="4"/>
          <w:sz w:val="24"/>
          <w:szCs w:val="24"/>
        </w:rPr>
        <w:t>Question paper pattern: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220"/>
      </w:pP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The question paper will have ten questions.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30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position w:val="3"/>
          <w:sz w:val="24"/>
          <w:szCs w:val="24"/>
        </w:rPr>
        <w:t>There will be 2 questions from each module. </w:t>
      </w:r>
      <w:r>
        <w:rPr>
          <w:rFonts w:cs="Symbol" w:hAnsi="Symbol" w:eastAsia="Symbol" w:ascii="Symbol"/>
          <w:position w:val="3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80"/>
        <w:ind w:left="100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Each question will have questions covering all the topics under a module.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220"/>
      </w:pP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The  students  will  have  to  answer  5  full  questions,  selecting  one  full  question  from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60"/>
        <w:ind w:left="220"/>
        <w:sectPr>
          <w:pgSz w:w="11900" w:h="16860"/>
          <w:pgMar w:top="1380" w:bottom="280" w:left="122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each module. </w:t>
      </w:r>
      <w:r>
        <w:rPr>
          <w:rFonts w:cs="Symbol" w:hAnsi="Symbol" w:eastAsia="Symbol" w:ascii="Symbol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/>
        <w:ind w:left="100"/>
      </w:pPr>
      <w:r>
        <w:pict>
          <v:group style="position:absolute;margin-left:66.11pt;margin-top:71.71pt;width:463.08pt;height:114.13pt;mso-position-horizontal-relative:page;mso-position-vertical-relative:page;z-index:-688" coordorigin="1322,1434" coordsize="9262,2283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1737;width:9252;height:0" coordorigin="1327,1737" coordsize="9252,0" path="m1327,1737l10579,1737e" filled="f" stroked="t" strokeweight="0.48pt" strokecolor="#000000">
              <v:path arrowok="t"/>
            </v:shape>
            <v:shape style="position:absolute;left:1327;top:2575;width:9252;height:0" coordorigin="1327,2575" coordsize="9252,0" path="m1327,2575l10579,2575e" filled="f" stroked="t" strokeweight="0.47992pt" strokecolor="#000000">
              <v:path arrowok="t"/>
            </v:shape>
            <v:shape style="position:absolute;left:1327;top:2867;width:9252;height:0" coordorigin="1327,2867" coordsize="9252,0" path="m1327,2867l10579,2867e" filled="f" stroked="t" strokeweight="0.47992pt" strokecolor="#000000">
              <v:path arrowok="t"/>
            </v:shape>
            <v:shape style="position:absolute;left:1332;top:1439;width:0;height:2273" coordorigin="1332,1439" coordsize="0,2273" path="m1332,1439l1332,3712e" filled="f" stroked="t" strokeweight="0.47992pt" strokecolor="#000000">
              <v:path arrowok="t"/>
            </v:shape>
            <v:shape style="position:absolute;left:10574;top:1439;width:0;height:2273" coordorigin="10574,1439" coordsize="0,2273" path="m10574,1439l10574,3712e" filled="f" stroked="t" strokeweight="0.48pt" strokecolor="#000000">
              <v:path arrowok="t"/>
            </v:shape>
            <v:shape style="position:absolute;left:1328;top:3707;width:9251;height:0" coordorigin="1328,3707" coordsize="9251,0" path="m1328,3707l10579,3707e" filled="f" stroked="t" strokeweight="0.479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Text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5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1.   Information Security: Principles and Practice, 2nd Edition by Mark Stamp </w:t>
      </w:r>
      <w:r>
        <w:rPr>
          <w:rFonts w:cs="Arial" w:hAnsi="Arial" w:eastAsia="Arial" w:ascii="Arial"/>
          <w:w w:val="99"/>
          <w:sz w:val="19"/>
          <w:szCs w:val="19"/>
        </w:rPr>
        <w:t>Wiley</w:t>
      </w:r>
      <w:r>
        <w:rPr>
          <w:rFonts w:cs="Arial" w:hAnsi="Arial" w:eastAsia="Arial" w:ascii="Arial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2.   Everyday   Cryptography:   Fundamental   Principles   and   Applications   Keith   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Martin Oxford Scholarship Online: December 2013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Reference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1.   Applied  Cryptography  Protocols,  Algorithms,  and  Source  Code  in  C  by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  <w:sectPr>
          <w:pgSz w:w="11900" w:h="16860"/>
          <w:pgMar w:top="1380" w:bottom="280" w:left="1340" w:right="160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Bruce Schneier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3"/>
        <w:ind w:left="2864" w:right="2754"/>
      </w:pPr>
      <w:r>
        <w:pict>
          <v:group style="position:absolute;margin-left:64.774pt;margin-top:71.71pt;width:464.84pt;height:685.3pt;mso-position-horizontal-relative:page;mso-position-vertical-relative:page;z-index:-687" coordorigin="1295,1434" coordsize="9297,13706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3779;width:9252;height:0" coordorigin="1327,3779" coordsize="9252,0" path="m1327,3779l10579,3779e" filled="f" stroked="t" strokeweight="0.48pt" strokecolor="#000000">
              <v:path arrowok="t"/>
            </v:shape>
            <v:shape style="position:absolute;left:1327;top:4072;width:9252;height:0" coordorigin="1327,4072" coordsize="9252,0" path="m1327,4072l10579,4072e" filled="f" stroked="t" strokeweight="0.47992pt" strokecolor="#000000">
              <v:path arrowok="t"/>
            </v:shape>
            <v:shape style="position:absolute;left:1332;top:1439;width:0;height:13683" coordorigin="1332,1439" coordsize="0,13683" path="m1332,1439l1332,15122e" filled="f" stroked="t" strokeweight="0.47992pt" strokecolor="#000000">
              <v:path arrowok="t"/>
            </v:shape>
            <v:shape style="position:absolute;left:10574;top:1439;width:0;height:13683" coordorigin="10574,1439" coordsize="0,13683" path="m10574,1439l10574,15122e" filled="f" stroked="t" strokeweight="0.48pt" strokecolor="#000000">
              <v:path arrowok="t"/>
            </v:shape>
            <v:shape style="position:absolute;left:1320;top:2559;width:3812;height:0" coordorigin="1320,2559" coordsize="3812,0" path="m1320,2559l5132,2559e" filled="f" stroked="t" strokeweight="1.05999pt" strokecolor="#000000">
              <v:path arrowok="t"/>
            </v:shape>
            <v:shape style="position:absolute;left:5151;top:2559;width:1820;height:0" coordorigin="5151,2559" coordsize="1820,0" path="m5151,2559l6971,2559e" filled="f" stroked="t" strokeweight="1.05999pt" strokecolor="#000000">
              <v:path arrowok="t"/>
            </v:shape>
            <v:shape style="position:absolute;left:6990;top:2559;width:2002;height:0" coordorigin="6990,2559" coordsize="2002,0" path="m6990,2559l8992,2559e" filled="f" stroked="t" strokeweight="1.05999pt" strokecolor="#000000">
              <v:path arrowok="t"/>
            </v:shape>
            <v:shape style="position:absolute;left:9012;top:2559;width:1570;height:0" coordorigin="9012,2559" coordsize="1570,0" path="m9012,2559l10582,2559e" filled="f" stroked="t" strokeweight="1.05999pt" strokecolor="#000000">
              <v:path arrowok="t"/>
            </v:shape>
            <v:shape style="position:absolute;left:1320;top:2907;width:3812;height:0" coordorigin="1320,2907" coordsize="3812,0" path="m1320,2907l5132,2907e" filled="f" stroked="t" strokeweight="1.06001pt" strokecolor="#000000">
              <v:path arrowok="t"/>
            </v:shape>
            <v:shape style="position:absolute;left:5151;top:2907;width:1820;height:0" coordorigin="5151,2907" coordsize="1820,0" path="m5151,2907l6971,2907e" filled="f" stroked="t" strokeweight="1.06001pt" strokecolor="#000000">
              <v:path arrowok="t"/>
            </v:shape>
            <v:shape style="position:absolute;left:6990;top:2907;width:2002;height:0" coordorigin="6990,2907" coordsize="2002,0" path="m6990,2907l8992,2907e" filled="f" stroked="t" strokeweight="1.06001pt" strokecolor="#000000">
              <v:path arrowok="t"/>
            </v:shape>
            <v:shape style="position:absolute;left:9012;top:2907;width:1570;height:0" coordorigin="9012,2907" coordsize="1570,0" path="m9012,2907l10582,2907e" filled="f" stroked="t" strokeweight="1.06001pt" strokecolor="#000000">
              <v:path arrowok="t"/>
            </v:shape>
            <v:shape style="position:absolute;left:1320;top:3190;width:3812;height:0" coordorigin="1320,3190" coordsize="3812,0" path="m1320,3190l5132,3190e" filled="f" stroked="t" strokeweight="1.06001pt" strokecolor="#000000">
              <v:path arrowok="t"/>
            </v:shape>
            <v:shape style="position:absolute;left:5151;top:3190;width:1820;height:0" coordorigin="5151,3190" coordsize="1820,0" path="m5151,3190l6971,3190e" filled="f" stroked="t" strokeweight="1.06001pt" strokecolor="#000000">
              <v:path arrowok="t"/>
            </v:shape>
            <v:shape style="position:absolute;left:6990;top:3190;width:2002;height:0" coordorigin="6990,3190" coordsize="2002,0" path="m6990,3190l8992,3190e" filled="f" stroked="t" strokeweight="1.06001pt" strokecolor="#000000">
              <v:path arrowok="t"/>
            </v:shape>
            <v:shape style="position:absolute;left:9012;top:3190;width:1570;height:0" coordorigin="9012,3190" coordsize="1570,0" path="m9012,3190l10582,3190e" filled="f" stroked="t" strokeweight="1.06001pt" strokecolor="#000000">
              <v:path arrowok="t"/>
            </v:shape>
            <v:shape style="position:absolute;left:1306;top:3485;width:3826;height:0" coordorigin="1306,3485" coordsize="3826,0" path="m1306,3485l5132,3485e" filled="f" stroked="t" strokeweight="1.06001pt" strokecolor="#000000">
              <v:path arrowok="t"/>
            </v:shape>
            <v:shape style="position:absolute;left:5142;top:2549;width:0;height:946" coordorigin="5142,2549" coordsize="0,946" path="m5142,2549l5142,3495e" filled="f" stroked="t" strokeweight="1.05999pt" strokecolor="#000000">
              <v:path arrowok="t"/>
            </v:shape>
            <v:shape style="position:absolute;left:5151;top:3485;width:1820;height:0" coordorigin="5151,3485" coordsize="1820,0" path="m5151,3485l6971,3485e" filled="f" stroked="t" strokeweight="1.06001pt" strokecolor="#000000">
              <v:path arrowok="t"/>
            </v:shape>
            <v:shape style="position:absolute;left:6981;top:2549;width:0;height:946" coordorigin="6981,2549" coordsize="0,946" path="m6981,2549l6981,3495e" filled="f" stroked="t" strokeweight="1.05999pt" strokecolor="#000000">
              <v:path arrowok="t"/>
            </v:shape>
            <v:shape style="position:absolute;left:6990;top:3485;width:2002;height:0" coordorigin="6990,3485" coordsize="2002,0" path="m6990,3485l8992,3485e" filled="f" stroked="t" strokeweight="1.06001pt" strokecolor="#000000">
              <v:path arrowok="t"/>
            </v:shape>
            <v:shape style="position:absolute;left:9002;top:2549;width:0;height:946" coordorigin="9002,2549" coordsize="0,946" path="m9002,2549l9002,3495e" filled="f" stroked="t" strokeweight="1.05999pt" strokecolor="#000000">
              <v:path arrowok="t"/>
            </v:shape>
            <v:shape style="position:absolute;left:9012;top:3485;width:1570;height:0" coordorigin="9012,3485" coordsize="1570,0" path="m9012,3485l10582,3485e" filled="f" stroked="t" strokeweight="1.06001pt" strokecolor="#000000">
              <v:path arrowok="t"/>
            </v:shape>
            <v:shape style="position:absolute;left:1320;top:4969;width:8092;height:0" coordorigin="1320,4969" coordsize="8092,0" path="m1320,4969l9412,4969e" filled="f" stroked="t" strokeweight="1.06001pt" strokecolor="#000000">
              <v:path arrowok="t"/>
            </v:shape>
            <v:shape style="position:absolute;left:9432;top:4969;width:1150;height:0" coordorigin="9432,4969" coordsize="1150,0" path="m9432,4969l10582,4969e" filled="f" stroked="t" strokeweight="1.06001pt" strokecolor="#000000">
              <v:path arrowok="t"/>
            </v:shape>
            <v:shape style="position:absolute;left:1320;top:5531;width:8092;height:0" coordorigin="1320,5531" coordsize="8092,0" path="m1320,5531l9412,5531e" filled="f" stroked="t" strokeweight="1.05999pt" strokecolor="#000000">
              <v:path arrowok="t"/>
            </v:shape>
            <v:shape style="position:absolute;left:9432;top:5531;width:1150;height:0" coordorigin="9432,5531" coordsize="1150,0" path="m9432,5531l10582,5531e" filled="f" stroked="t" strokeweight="1.05999pt" strokecolor="#000000">
              <v:path arrowok="t"/>
            </v:shape>
            <v:shape style="position:absolute;left:9431;top:4959;width:0;height:1968" coordorigin="9431,4959" coordsize="0,1968" path="m9431,4959l9431,6927e" filled="f" stroked="t" strokeweight="1.06002pt" strokecolor="#000000">
              <v:path arrowok="t"/>
            </v:shape>
            <v:shape style="position:absolute;left:1320;top:6918;width:8092;height:0" coordorigin="1320,6918" coordsize="8092,0" path="m1320,6918l9412,6918e" filled="f" stroked="t" strokeweight="1.06002pt" strokecolor="#000000">
              <v:path arrowok="t"/>
            </v:shape>
            <v:shape style="position:absolute;left:9451;top:6918;width:1131;height:0" coordorigin="9451,6918" coordsize="1131,0" path="m9451,6918l10582,6918e" filled="f" stroked="t" strokeweight="1.06002pt" strokecolor="#000000">
              <v:path arrowok="t"/>
            </v:shape>
            <v:shape style="position:absolute;left:1320;top:7211;width:8092;height:0" coordorigin="1320,7211" coordsize="8092,0" path="m1320,7211l9412,7211e" filled="f" stroked="t" strokeweight="1.05999pt" strokecolor="#000000">
              <v:path arrowok="t"/>
            </v:shape>
            <v:shape style="position:absolute;left:9451;top:7211;width:1131;height:0" coordorigin="9451,7211" coordsize="1131,0" path="m9451,7211l10582,7211e" filled="f" stroked="t" strokeweight="1.05999pt" strokecolor="#000000">
              <v:path arrowok="t"/>
            </v:shape>
            <v:shape style="position:absolute;left:9434;top:7201;width:0;height:1683" coordorigin="9434,7201" coordsize="0,1683" path="m9434,7201l9434,8884e" filled="f" stroked="t" strokeweight="1.06002pt" strokecolor="#000000">
              <v:path arrowok="t"/>
            </v:shape>
            <v:shape style="position:absolute;left:1320;top:8874;width:8092;height:0" coordorigin="1320,8874" coordsize="8092,0" path="m1320,8874l9412,8874e" filled="f" stroked="t" strokeweight="1.06002pt" strokecolor="#000000">
              <v:path arrowok="t"/>
            </v:shape>
            <v:shape style="position:absolute;left:9451;top:8874;width:1131;height:0" coordorigin="9451,8874" coordsize="1131,0" path="m9451,8874l10582,8874e" filled="f" stroked="t" strokeweight="1.06002pt" strokecolor="#000000">
              <v:path arrowok="t"/>
            </v:shape>
            <v:shape style="position:absolute;left:1320;top:9169;width:8092;height:0" coordorigin="1320,9169" coordsize="8092,0" path="m1320,9169l9412,9169e" filled="f" stroked="t" strokeweight="1.05999pt" strokecolor="#000000">
              <v:path arrowok="t"/>
            </v:shape>
            <v:shape style="position:absolute;left:9451;top:9169;width:1131;height:0" coordorigin="9451,9169" coordsize="1131,0" path="m9451,9169l10582,9169e" filled="f" stroked="t" strokeweight="1.05999pt" strokecolor="#000000">
              <v:path arrowok="t"/>
            </v:shape>
            <v:shape style="position:absolute;left:9434;top:9160;width:0;height:3339" coordorigin="9434,9160" coordsize="0,3339" path="m9434,9160l9434,12499e" filled="f" stroked="t" strokeweight="1.06002pt" strokecolor="#000000">
              <v:path arrowok="t"/>
            </v:shape>
            <v:shape style="position:absolute;left:1320;top:12489;width:8092;height:0" coordorigin="1320,12489" coordsize="8092,0" path="m1320,12489l9412,12489e" filled="f" stroked="t" strokeweight="1.06002pt" strokecolor="#000000">
              <v:path arrowok="t"/>
            </v:shape>
            <v:shape style="position:absolute;left:9451;top:12489;width:1131;height:0" coordorigin="9451,12489" coordsize="1131,0" path="m9451,12489l10582,12489e" filled="f" stroked="t" strokeweight="1.06002pt" strokecolor="#000000">
              <v:path arrowok="t"/>
            </v:shape>
            <v:shape style="position:absolute;left:1320;top:12782;width:8092;height:0" coordorigin="1320,12782" coordsize="8092,0" path="m1320,12782l9412,12782e" filled="f" stroked="t" strokeweight="1.05996pt" strokecolor="#000000">
              <v:path arrowok="t"/>
            </v:shape>
            <v:shape style="position:absolute;left:9451;top:12782;width:1131;height:0" coordorigin="9451,12782" coordsize="1131,0" path="m9451,12782l10582,12782e" filled="f" stroked="t" strokeweight="1.05996pt" strokecolor="#000000">
              <v:path arrowok="t"/>
            </v:shape>
            <v:shape style="position:absolute;left:9433;top:12772;width:0;height:1507" coordorigin="9433,12772" coordsize="0,1507" path="m9433,12772l9433,14280e" filled="f" stroked="t" strokeweight="1.06002pt" strokecolor="#000000">
              <v:path arrowok="t"/>
            </v:shape>
            <v:shape style="position:absolute;left:1320;top:14270;width:8092;height:0" coordorigin="1320,14270" coordsize="8092,0" path="m1320,14270l9412,14270e" filled="f" stroked="t" strokeweight="1.06002pt" strokecolor="#000000">
              <v:path arrowok="t"/>
            </v:shape>
            <v:shape style="position:absolute;left:9451;top:14270;width:1131;height:0" coordorigin="9451,14270" coordsize="1131,0" path="m9451,14270l10582,14270e" filled="f" stroked="t" strokeweight="1.06002pt" strokecolor="#000000">
              <v:path arrowok="t"/>
            </v:shape>
            <v:shape style="position:absolute;left:1320;top:14558;width:8092;height:0" coordorigin="1320,14558" coordsize="8092,0" path="m1320,14558l9412,14558e" filled="f" stroked="t" strokeweight="1.05996pt" strokecolor="#000000">
              <v:path arrowok="t"/>
            </v:shape>
            <v:shape style="position:absolute;left:9451;top:14558;width:1131;height:0" coordorigin="9451,14558" coordsize="1131,0" path="m9451,14558l10582,14558e" filled="f" stroked="t" strokeweight="1.05996pt" strokecolor="#000000">
              <v:path arrowok="t"/>
            </v:shape>
            <v:shape style="position:absolute;left:1306;top:15120;width:8106;height:0" coordorigin="1306,15120" coordsize="8106,0" path="m1306,15120l9412,15120e" filled="f" stroked="t" strokeweight="1.05996pt" strokecolor="#000000">
              <v:path arrowok="t"/>
            </v:shape>
            <v:shape style="position:absolute;left:9427;top:14548;width:0;height:581" coordorigin="9427,14548" coordsize="0,581" path="m9427,14548l9427,15130e" filled="f" stroked="t" strokeweight="1.06002pt" strokecolor="#000000">
              <v:path arrowok="t"/>
            </v:shape>
            <v:shape style="position:absolute;left:9432;top:15120;width:1150;height:0" coordorigin="9432,15120" coordsize="1150,0" path="m9432,15120l10582,15120e" filled="f" stroked="t" strokeweight="1.0599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UNIX SYSTEM PROGRAMMING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60"/>
        <w:ind w:left="1966" w:right="2089"/>
      </w:pPr>
      <w:r>
        <w:rPr>
          <w:rFonts w:cs="Times New Roman" w:hAnsi="Times New Roman" w:eastAsia="Times New Roman" w:ascii="Times New Roman"/>
          <w:b/>
          <w:sz w:val="23"/>
          <w:szCs w:val="23"/>
        </w:rPr>
        <w:t>[As per Choice Based Credit System (CBCS) scheme]</w:t>
      </w:r>
      <w:r>
        <w:rPr>
          <w:rFonts w:cs="Times New Roman" w:hAnsi="Times New Roman" w:eastAsia="Times New Roman" w:ascii="Times New Roman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11"/>
        <w:ind w:left="2340" w:right="2425"/>
      </w:pPr>
      <w:r>
        <w:rPr>
          <w:rFonts w:cs="Times New Roman" w:hAnsi="Times New Roman" w:eastAsia="Times New Roman" w:ascii="Times New Roman"/>
          <w:b/>
          <w:sz w:val="23"/>
          <w:szCs w:val="23"/>
        </w:rPr>
        <w:t>(Effective from the academic year 2016 -2017)</w:t>
      </w:r>
      <w:r>
        <w:rPr>
          <w:rFonts w:cs="Times New Roman" w:hAnsi="Times New Roman" w:eastAsia="Times New Roman" w:ascii="Times New Roman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1"/>
        <w:ind w:left="3742" w:right="363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SEMESTER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Subject Code                                          15CS744                IA Marks                    20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7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Number of Lecture Hours/Week            3                             Exam Marks               80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Total Number of Lecture Hours             40                           Exam Hours               03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7"/>
        <w:ind w:left="3922" w:right="381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CREDITS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03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Course objectives: </w:t>
      </w:r>
      <w:r>
        <w:rPr>
          <w:rFonts w:cs="Times New Roman" w:hAnsi="Times New Roman" w:eastAsia="Times New Roman" w:ascii="Times New Roman"/>
          <w:sz w:val="24"/>
          <w:szCs w:val="24"/>
        </w:rPr>
        <w:t>This course will enable students to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21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Explain the fundamental design of the unix operating system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center"/>
        <w:spacing w:lineRule="exact" w:line="280"/>
        <w:ind w:left="57" w:right="1729"/>
      </w:pPr>
      <w:r>
        <w:rPr>
          <w:rFonts w:cs="Symbol" w:hAnsi="Symbol" w:eastAsia="Symbol" w:ascii="Symbol"/>
          <w:position w:val="-2"/>
          <w:sz w:val="24"/>
          <w:szCs w:val="24"/>
        </w:rPr>
      </w:r>
      <w:r>
        <w:rPr>
          <w:rFonts w:cs="Times New Roman" w:hAnsi="Times New Roman" w:eastAsia="Times New Roman" w:ascii="Times New Roman"/>
          <w:position w:val="-2"/>
          <w:sz w:val="24"/>
          <w:szCs w:val="24"/>
        </w:rPr>
        <w:t>      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5"/>
          <w:sz w:val="24"/>
          <w:szCs w:val="24"/>
        </w:rPr>
        <w:t>Familiarize with the systems calls provided in the unix environment </w:t>
      </w:r>
      <w:r>
        <w:rPr>
          <w:rFonts w:cs="Symbol" w:hAnsi="Symbol" w:eastAsia="Symbol" w:ascii="Symbol"/>
          <w:position w:val="5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center"/>
        <w:spacing w:lineRule="exact" w:line="220"/>
        <w:ind w:left="542" w:right="1441"/>
      </w:pPr>
      <w:r>
        <w:rPr>
          <w:rFonts w:cs="Symbol" w:hAnsi="Symbol" w:eastAsia="Symbol" w:ascii="Symbol"/>
          <w:position w:val="1"/>
          <w:sz w:val="24"/>
          <w:szCs w:val="24"/>
        </w:rPr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Design and build an application/service over the unix operating system </w:t>
      </w:r>
      <w:r>
        <w:rPr>
          <w:rFonts w:cs="Symbol" w:hAnsi="Symbol" w:eastAsia="Symbol" w:ascii="Symbol"/>
          <w:position w:val="1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1                                                                                                                    Teaching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260"/>
        <w:ind w:right="41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Introduction: UNIX and ANSI Standards: The ANSI C Standard, The ANSI/ISO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C++ Standards, Difference between ANSI C and C++, The POSIX Standards,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The POSIX.1 FIPS Standard, The X/Open Standards. UNIX and POSIX APIs: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4"/>
        <w:ind w:left="220" w:right="1405"/>
      </w:pPr>
      <w:r>
        <w:rPr>
          <w:rFonts w:cs="Times New Roman" w:hAnsi="Times New Roman" w:eastAsia="Times New Roman" w:ascii="Times New Roman"/>
          <w:sz w:val="24"/>
          <w:szCs w:val="24"/>
        </w:rPr>
        <w:t>The  POSIX  APIs,  The  UNIX  and  POSIX  Development  Environment,  API</w:t>
      </w:r>
      <w:r>
        <w:rPr>
          <w:rFonts w:cs="Times New Roman" w:hAnsi="Times New Roman" w:eastAsia="Times New Roman" w:ascii="Times New Roman"/>
          <w:sz w:val="24"/>
          <w:szCs w:val="24"/>
        </w:rPr>
        <w:t> Common Characteristics.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UNIX Files and APIs: File Types, The UNIX and POSIX File System, The     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UNIX  and  POSIX  File  Attributes,  Inodes  in  UNIX  System  V,  Application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Program Interface to Files, UNIX Kernel Support for Files, Relationship of C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349"/>
      </w:pPr>
      <w:r>
        <w:rPr>
          <w:rFonts w:cs="Times New Roman" w:hAnsi="Times New Roman" w:eastAsia="Times New Roman" w:ascii="Times New Roman"/>
          <w:sz w:val="24"/>
          <w:szCs w:val="24"/>
        </w:rPr>
        <w:t>Stream Pointers and File Descriptors, Directory Files, Hard and Symbolic Links.</w:t>
      </w:r>
      <w:r>
        <w:rPr>
          <w:rFonts w:cs="Times New Roman" w:hAnsi="Times New Roman" w:eastAsia="Times New Roman" w:ascii="Times New Roman"/>
          <w:sz w:val="24"/>
          <w:szCs w:val="24"/>
        </w:rPr>
        <w:t> UNIX File APIs: General File APIs, File and Record Locking, Directory File</w:t>
      </w:r>
      <w:r>
        <w:rPr>
          <w:rFonts w:cs="Times New Roman" w:hAnsi="Times New Roman" w:eastAsia="Times New Roman" w:ascii="Times New Roman"/>
          <w:sz w:val="24"/>
          <w:szCs w:val="24"/>
        </w:rPr>
        <w:t> APIs, Device File APIs, FIFO File APIs, Symbolic Link File APIs.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UNIX Processes and Process Control: The Environment of a UNIX Process:    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Introduction, main function, Process Termination, Command-Line Arguments,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Environment List, Memory Layout of a C Program, Shared Libraries, Memory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514"/>
      </w:pPr>
      <w:r>
        <w:rPr>
          <w:rFonts w:cs="Times New Roman" w:hAnsi="Times New Roman" w:eastAsia="Times New Roman" w:ascii="Times New Roman"/>
          <w:sz w:val="24"/>
          <w:szCs w:val="24"/>
        </w:rPr>
        <w:t>Allocation, Environment Variables, setjmp and longjmp Functions, getrlimit,</w:t>
      </w:r>
      <w:r>
        <w:rPr>
          <w:rFonts w:cs="Times New Roman" w:hAnsi="Times New Roman" w:eastAsia="Times New Roman" w:ascii="Times New Roman"/>
          <w:sz w:val="24"/>
          <w:szCs w:val="24"/>
        </w:rPr>
        <w:t> setrlimit  Functions,  UNIX  Kernel  Support  for  Processes.  Process  Control:</w:t>
      </w:r>
      <w:r>
        <w:rPr>
          <w:rFonts w:cs="Times New Roman" w:hAnsi="Times New Roman" w:eastAsia="Times New Roman" w:ascii="Times New Roman"/>
          <w:sz w:val="24"/>
          <w:szCs w:val="24"/>
        </w:rPr>
        <w:t> Introduction, Process Identifiers, fork, vfork, exit, wait, waitpid, wait3, wait4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Functions, Race Conditions, exec Functions, Changing User IDs and Group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0" w:right="1375"/>
      </w:pPr>
      <w:r>
        <w:rPr>
          <w:rFonts w:cs="Times New Roman" w:hAnsi="Times New Roman" w:eastAsia="Times New Roman" w:ascii="Times New Roman"/>
          <w:sz w:val="24"/>
          <w:szCs w:val="24"/>
        </w:rPr>
        <w:t>IDs, Interpreter Files, system Function, Process Accounting, User Identification,</w:t>
      </w:r>
      <w:r>
        <w:rPr>
          <w:rFonts w:cs="Times New Roman" w:hAnsi="Times New Roman" w:eastAsia="Times New Roman" w:ascii="Times New Roman"/>
          <w:sz w:val="24"/>
          <w:szCs w:val="24"/>
        </w:rPr>
        <w:t> Process Times, I/O Redirection. Process Relationships: Introduction, Terminal</w:t>
      </w:r>
      <w:r>
        <w:rPr>
          <w:rFonts w:cs="Times New Roman" w:hAnsi="Times New Roman" w:eastAsia="Times New Roman" w:ascii="Times New Roman"/>
          <w:sz w:val="24"/>
          <w:szCs w:val="24"/>
        </w:rPr>
        <w:t> Logins,  Network  Logins,  Process  Groups,  Sessions,  Controlling  Terminal,</w:t>
      </w:r>
      <w:r>
        <w:rPr>
          <w:rFonts w:cs="Times New Roman" w:hAnsi="Times New Roman" w:eastAsia="Times New Roman" w:ascii="Times New Roman"/>
          <w:sz w:val="24"/>
          <w:szCs w:val="24"/>
        </w:rPr>
        <w:t> tcgetpgrp and tcsetpgrp Functions, Job Control, Shell Execution of Programs,</w:t>
      </w:r>
      <w:r>
        <w:rPr>
          <w:rFonts w:cs="Times New Roman" w:hAnsi="Times New Roman" w:eastAsia="Times New Roman" w:ascii="Times New Roman"/>
          <w:sz w:val="24"/>
          <w:szCs w:val="24"/>
        </w:rPr>
        <w:t> Orphaned Process Groups.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Signals and Daemon Processes: Signals: The UNIX Kernel Support for Signals,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uto" w:line="256"/>
        <w:ind w:left="220" w:right="1267"/>
      </w:pPr>
      <w:r>
        <w:rPr>
          <w:rFonts w:cs="Times New Roman" w:hAnsi="Times New Roman" w:eastAsia="Times New Roman" w:ascii="Times New Roman"/>
          <w:sz w:val="24"/>
          <w:szCs w:val="24"/>
        </w:rPr>
        <w:t>signal, Signal Mask, sigaction, The SIGCHLD Signal and the waitpid Function,</w:t>
      </w:r>
      <w:r>
        <w:rPr>
          <w:rFonts w:cs="Times New Roman" w:hAnsi="Times New Roman" w:eastAsia="Times New Roman" w:ascii="Times New Roman"/>
          <w:sz w:val="24"/>
          <w:szCs w:val="24"/>
        </w:rPr>
        <w:t> The sigsetjmp and siglongjmp Functions, Kill, Alarm, Interval Timers, POSIX.lb</w:t>
      </w:r>
      <w:r>
        <w:rPr>
          <w:rFonts w:cs="Times New Roman" w:hAnsi="Times New Roman" w:eastAsia="Times New Roman" w:ascii="Times New Roman"/>
          <w:sz w:val="24"/>
          <w:szCs w:val="24"/>
        </w:rPr>
        <w:t> Timers. Daemon Processes: Introduction, Daemon Characteristics, Coding Rules,</w:t>
      </w:r>
      <w:r>
        <w:rPr>
          <w:rFonts w:cs="Times New Roman" w:hAnsi="Times New Roman" w:eastAsia="Times New Roman" w:ascii="Times New Roman"/>
          <w:sz w:val="24"/>
          <w:szCs w:val="24"/>
        </w:rPr>
        <w:t> Error Logging, Client-Server Model.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2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Module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–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220"/>
      </w:pPr>
      <w:r>
        <w:rPr>
          <w:rFonts w:cs="Times New Roman" w:hAnsi="Times New Roman" w:eastAsia="Times New Roman" w:ascii="Times New Roman"/>
          <w:sz w:val="24"/>
          <w:szCs w:val="24"/>
        </w:rPr>
        <w:t>Interprocess Communication : Overview of IPC Methods, Pipes, popen, pclose       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8 Hours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20"/>
        <w:sectPr>
          <w:pgSz w:w="11900" w:h="16860"/>
          <w:pgMar w:top="1380" w:bottom="280" w:left="122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Functions, Coprocesses, FIFOs, System V IPC, Message Queues, Semaphores.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100" w:right="1644"/>
      </w:pPr>
      <w:r>
        <w:pict>
          <v:group style="position:absolute;margin-left:66.11pt;margin-top:71.71pt;width:463.08pt;height:308.08pt;mso-position-horizontal-relative:page;mso-position-vertical-relative:page;z-index:-686" coordorigin="1322,1434" coordsize="9262,6162">
            <v:shape style="position:absolute;left:1327;top:1444;width:9252;height:0" coordorigin="1327,1444" coordsize="9252,0" path="m1327,1444l10579,1444e" filled="f" stroked="t" strokeweight="0.48pt" strokecolor="#000000">
              <v:path arrowok="t"/>
            </v:shape>
            <v:shape style="position:absolute;left:1327;top:2006;width:9252;height:0" coordorigin="1327,2006" coordsize="9252,0" path="m1327,2006l10579,2006e" filled="f" stroked="t" strokeweight="0.47992pt" strokecolor="#000000">
              <v:path arrowok="t"/>
            </v:shape>
            <v:shape style="position:absolute;left:9410;top:1439;width:0;height:572" coordorigin="9410,1439" coordsize="0,572" path="m9410,1439l9410,2011e" filled="f" stroked="t" strokeweight="0.48pt" strokecolor="#000000">
              <v:path arrowok="t"/>
            </v:shape>
            <v:shape style="position:absolute;left:1327;top:2299;width:9252;height:0" coordorigin="1327,2299" coordsize="9252,0" path="m1327,2299l10579,2299e" filled="f" stroked="t" strokeweight="0.47992pt" strokecolor="#000000">
              <v:path arrowok="t"/>
            </v:shape>
            <v:shape style="position:absolute;left:1327;top:2896;width:9252;height:0" coordorigin="1327,2896" coordsize="9252,0" path="m1327,2896l10579,2896e" filled="f" stroked="t" strokeweight="0.47992pt" strokecolor="#000000">
              <v:path arrowok="t"/>
            </v:shape>
            <v:shape style="position:absolute;left:1327;top:4562;width:9252;height:0" coordorigin="1327,4562" coordsize="9252,0" path="m1327,4562l10579,4562e" filled="f" stroked="t" strokeweight="0.48pt" strokecolor="#000000">
              <v:path arrowok="t"/>
            </v:shape>
            <v:shape style="position:absolute;left:1327;top:4855;width:9252;height:0" coordorigin="1327,4855" coordsize="9252,0" path="m1327,4855l10579,4855e" filled="f" stroked="t" strokeweight="0.47992pt" strokecolor="#000000">
              <v:path arrowok="t"/>
            </v:shape>
            <v:shape style="position:absolute;left:1327;top:5843;width:9252;height:0" coordorigin="1327,5843" coordsize="9252,0" path="m1327,5843l10579,5843e" filled="f" stroked="t" strokeweight="0.47992pt" strokecolor="#000000">
              <v:path arrowok="t"/>
            </v:shape>
            <v:shape style="position:absolute;left:1327;top:6136;width:9252;height:0" coordorigin="1327,6136" coordsize="9252,0" path="m1327,6136l10579,6136e" filled="f" stroked="t" strokeweight="0.47992pt" strokecolor="#000000">
              <v:path arrowok="t"/>
            </v:shape>
            <v:shape style="position:absolute;left:1332;top:1439;width:0;height:6152" coordorigin="1332,1439" coordsize="0,6152" path="m1332,1439l1332,7591e" filled="f" stroked="t" strokeweight="0.47992pt" strokecolor="#000000">
              <v:path arrowok="t"/>
            </v:shape>
            <v:shape style="position:absolute;left:10574;top:1439;width:0;height:6152" coordorigin="10574,1439" coordsize="0,6152" path="m10574,1439l10574,7591e" filled="f" stroked="t" strokeweight="0.48pt" strokecolor="#000000">
              <v:path arrowok="t"/>
            </v:shape>
            <v:shape style="position:absolute;left:1328;top:7582;width:9251;height:0" coordorigin="1328,7582" coordsize="9251,0" path="m1328,7582l10579,7582e" filled="f" stroked="t" strokeweight="0.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  <w:t>Shared Memory, Client-Server Properties, Stream Pipes, Passing File</w:t>
      </w:r>
      <w:r>
        <w:rPr>
          <w:rFonts w:cs="Times New Roman" w:hAnsi="Times New Roman" w:eastAsia="Times New Roman" w:ascii="Times New Roman"/>
          <w:sz w:val="24"/>
          <w:szCs w:val="24"/>
        </w:rPr>
        <w:t> Descriptors, An Open Server-Version 1, Client-Server Connection Functions.</w:t>
      </w:r>
      <w:r>
        <w:rPr>
          <w:rFonts w:cs="Times New Roman" w:hAnsi="Times New Roman" w:eastAsia="Times New Roman" w:ascii="Times New Roman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Course outcomes: </w:t>
      </w:r>
      <w:r>
        <w:rPr>
          <w:rFonts w:cs="Times New Roman" w:hAnsi="Times New Roman" w:eastAsia="Times New Roman" w:ascii="Times New Roman"/>
          <w:sz w:val="24"/>
          <w:szCs w:val="24"/>
        </w:rPr>
        <w:t>The students should be able to:</w:t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before="16" w:lineRule="exact" w:line="340"/>
        <w:ind w:left="100"/>
      </w:pPr>
      <w:r>
        <w:rPr>
          <w:rFonts w:cs="Symbol" w:hAnsi="Symbol" w:eastAsia="Symbol" w:ascii="Symbol"/>
          <w:position w:val="-3"/>
          <w:sz w:val="24"/>
          <w:szCs w:val="24"/>
        </w:rPr>
      </w:r>
      <w:r>
        <w:rPr>
          <w:rFonts w:cs="Times New Roman" w:hAnsi="Times New Roman" w:eastAsia="Times New Roman" w:ascii="Times New Roman"/>
          <w:position w:val="-3"/>
          <w:sz w:val="24"/>
          <w:szCs w:val="24"/>
        </w:rPr>
        <w:t>    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position w:val="4"/>
          <w:sz w:val="24"/>
          <w:szCs w:val="24"/>
        </w:rPr>
        <w:t>Ability to understand and reason out the working of Unix Systems </w:t>
      </w:r>
      <w:r>
        <w:rPr>
          <w:rFonts w:cs="Symbol" w:hAnsi="Symbol" w:eastAsia="Symbol" w:ascii="Symbol"/>
          <w:position w:val="4"/>
          <w:sz w:val="24"/>
          <w:szCs w:val="24"/>
        </w:rPr>
      </w:r>
      <w:r>
        <w:rPr>
          <w:rFonts w:cs="Symbol" w:hAnsi="Symbol" w:eastAsia="Symbol" w:ascii="Symbol"/>
          <w:position w:val="0"/>
          <w:sz w:val="24"/>
          <w:szCs w:val="24"/>
        </w:rPr>
      </w:r>
    </w:p>
    <w:p>
      <w:pPr>
        <w:rPr>
          <w:rFonts w:cs="Symbol" w:hAnsi="Symbol" w:eastAsia="Symbol" w:ascii="Symbol"/>
          <w:sz w:val="24"/>
          <w:szCs w:val="24"/>
        </w:rPr>
        <w:jc w:val="left"/>
        <w:spacing w:lineRule="exact" w:line="220"/>
        <w:ind w:left="460"/>
      </w:pPr>
      <w:r>
        <w:rPr>
          <w:rFonts w:cs="Symbol" w:hAnsi="Symbol" w:eastAsia="Symbol" w:ascii="Symbol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z w:val="24"/>
          <w:szCs w:val="24"/>
        </w:rPr>
        <w:t>Build an application/service over a Unix system. </w:t>
      </w:r>
      <w:r>
        <w:rPr>
          <w:rFonts w:cs="Symbol" w:hAnsi="Symbol" w:eastAsia="Symbol" w:ascii="Symbol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Question paper pattern: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00" w:right="4807"/>
      </w:pPr>
      <w:r>
        <w:rPr>
          <w:rFonts w:cs="Times New Roman" w:hAnsi="Times New Roman" w:eastAsia="Times New Roman" w:ascii="Times New Roman"/>
          <w:sz w:val="24"/>
          <w:szCs w:val="24"/>
        </w:rPr>
        <w:t>The question paper will have ten questions.</w:t>
      </w:r>
      <w:r>
        <w:rPr>
          <w:rFonts w:cs="Times New Roman" w:hAnsi="Times New Roman" w:eastAsia="Times New Roman" w:ascii="Times New Roman"/>
          <w:sz w:val="24"/>
          <w:szCs w:val="24"/>
        </w:rPr>
        <w:t> There will be 2 questions from each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Each question will have questions covering all the topics under a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 w:lineRule="exact" w:line="260"/>
        <w:ind w:left="100" w:right="1235"/>
      </w:pPr>
      <w:r>
        <w:rPr>
          <w:rFonts w:cs="Times New Roman" w:hAnsi="Times New Roman" w:eastAsia="Times New Roman" w:ascii="Times New Roman"/>
          <w:sz w:val="24"/>
          <w:szCs w:val="24"/>
        </w:rPr>
        <w:t>The students will have to answer 5 full questions, selecting one full question from</w:t>
      </w:r>
      <w:r>
        <w:rPr>
          <w:rFonts w:cs="Times New Roman" w:hAnsi="Times New Roman" w:eastAsia="Times New Roman" w:ascii="Times New Roman"/>
          <w:sz w:val="24"/>
          <w:szCs w:val="24"/>
        </w:rPr>
        <w:t> each module.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6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Text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/>
        <w:ind w:left="528"/>
      </w:pPr>
      <w:r>
        <w:rPr>
          <w:rFonts w:cs="Times New Roman" w:hAnsi="Times New Roman" w:eastAsia="Times New Roman" w:ascii="Times New Roman"/>
          <w:sz w:val="24"/>
          <w:szCs w:val="24"/>
        </w:rPr>
        <w:t>1.   Unix System Programming Using C++ - Terrence Chan, PHI, 1999.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528"/>
      </w:pPr>
      <w:r>
        <w:rPr>
          <w:rFonts w:cs="Times New Roman" w:hAnsi="Times New Roman" w:eastAsia="Times New Roman" w:ascii="Times New Roman"/>
          <w:sz w:val="24"/>
          <w:szCs w:val="24"/>
        </w:rPr>
        <w:t>2.   Advanced Programming in the UNIX Environment - W.Richard Stevens, Stephen 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80"/>
      </w:pPr>
      <w:r>
        <w:rPr>
          <w:rFonts w:cs="Times New Roman" w:hAnsi="Times New Roman" w:eastAsia="Times New Roman" w:ascii="Times New Roman"/>
          <w:sz w:val="24"/>
          <w:szCs w:val="24"/>
        </w:rPr>
        <w:t>Rago, 3nd Edition, Pearson Education / PHI, 2005.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3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Reference Books: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460"/>
      </w:pPr>
      <w:r>
        <w:rPr>
          <w:rFonts w:cs="Times New Roman" w:hAnsi="Times New Roman" w:eastAsia="Times New Roman" w:ascii="Times New Roman"/>
          <w:sz w:val="24"/>
          <w:szCs w:val="24"/>
        </w:rPr>
        <w:t>1.   Advanced  Unix  Programming-  Marc  J.  Rochkind,  2nd  Edition,  Pearson  Education,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20"/>
      </w:pPr>
      <w:r>
        <w:rPr>
          <w:rFonts w:cs="Times New Roman" w:hAnsi="Times New Roman" w:eastAsia="Times New Roman" w:ascii="Times New Roman"/>
          <w:sz w:val="24"/>
          <w:szCs w:val="24"/>
        </w:rPr>
        <w:t>2005.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 w:lineRule="exact" w:line="260"/>
        <w:ind w:left="820" w:right="80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The  Design  of  the  UNIX  Operating  System  -  Maurice.J.Bach,  Pearson  Education  /</w:t>
      </w:r>
      <w:r>
        <w:rPr>
          <w:rFonts w:cs="Times New Roman" w:hAnsi="Times New Roman" w:eastAsia="Times New Roman" w:ascii="Times New Roman"/>
          <w:sz w:val="24"/>
          <w:szCs w:val="24"/>
        </w:rPr>
        <w:t> PHI, 1987.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0"/>
        <w:sectPr>
          <w:pgSz w:w="11900" w:h="16860"/>
          <w:pgMar w:top="1360" w:bottom="280" w:left="1340" w:right="13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3.   Unix Internals - Uresh Vahalia, Pearson Education, 2001.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00" w:h="1686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